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51D" w:rsidRPr="00427993" w:rsidRDefault="00427993" w:rsidP="00EB0343">
      <w:pPr>
        <w:pStyle w:val="a9"/>
        <w:snapToGrid w:val="0"/>
        <w:spacing w:before="0" w:beforeAutospacing="0" w:after="0" w:afterAutospacing="0"/>
        <w:jc w:val="center"/>
        <w:rPr>
          <w:rFonts w:ascii="Arial" w:eastAsia="微软雅黑" w:hAnsi="Arial" w:cs="Arial"/>
          <w:b/>
        </w:rPr>
      </w:pPr>
      <w:r w:rsidRPr="00427993">
        <w:rPr>
          <w:rFonts w:ascii="微软雅黑" w:eastAsia="微软雅黑" w:hAnsi="微软雅黑" w:cs="Arial" w:hint="eastAsia"/>
          <w:b/>
        </w:rPr>
        <w:t>个人简历</w:t>
      </w:r>
    </w:p>
    <w:p w:rsidR="00AA17B4" w:rsidRDefault="00AA17B4" w:rsidP="00044C8C">
      <w:pPr>
        <w:pBdr>
          <w:bottom w:val="single" w:sz="4" w:space="1" w:color="auto"/>
        </w:pBdr>
        <w:snapToGrid w:val="0"/>
        <w:spacing w:line="300" w:lineRule="auto"/>
        <w:rPr>
          <w:rFonts w:ascii="Arial" w:eastAsia="微软雅黑" w:hAnsi="Arial" w:cs="Arial"/>
          <w:b/>
          <w:sz w:val="24"/>
          <w:szCs w:val="24"/>
        </w:rPr>
      </w:pPr>
    </w:p>
    <w:p w:rsidR="00044C8C" w:rsidRPr="00A140F8" w:rsidRDefault="00044C8C" w:rsidP="00044C8C">
      <w:pPr>
        <w:pBdr>
          <w:bottom w:val="single" w:sz="4" w:space="1" w:color="auto"/>
        </w:pBdr>
        <w:snapToGrid w:val="0"/>
        <w:spacing w:line="300" w:lineRule="auto"/>
        <w:rPr>
          <w:rFonts w:ascii="Arial" w:eastAsia="微软雅黑" w:hAnsi="Arial" w:cs="Arial"/>
          <w:b/>
          <w:sz w:val="24"/>
          <w:szCs w:val="24"/>
        </w:rPr>
      </w:pPr>
      <w:r w:rsidRPr="00A140F8">
        <w:rPr>
          <w:rFonts w:ascii="Arial" w:eastAsia="微软雅黑" w:hAnsi="Arial" w:cs="Arial"/>
          <w:b/>
          <w:sz w:val="24"/>
          <w:szCs w:val="24"/>
        </w:rPr>
        <w:t>基本信息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6"/>
        <w:gridCol w:w="2077"/>
        <w:gridCol w:w="2076"/>
        <w:gridCol w:w="2759"/>
      </w:tblGrid>
      <w:tr w:rsidR="00044C8C" w:rsidRPr="001B2825" w:rsidTr="00EB0343">
        <w:trPr>
          <w:jc w:val="center"/>
        </w:trPr>
        <w:tc>
          <w:tcPr>
            <w:tcW w:w="1446" w:type="dxa"/>
          </w:tcPr>
          <w:p w:rsidR="00044C8C" w:rsidRPr="00175D60" w:rsidRDefault="00044C8C" w:rsidP="00670BD0">
            <w:pPr>
              <w:snapToGrid w:val="0"/>
              <w:rPr>
                <w:rFonts w:ascii="Arial" w:eastAsia="微软雅黑" w:hAnsi="Arial" w:cs="Arial"/>
                <w:spacing w:val="210"/>
                <w:kern w:val="0"/>
                <w:szCs w:val="24"/>
              </w:rPr>
            </w:pPr>
            <w:r w:rsidRPr="001F1E45">
              <w:rPr>
                <w:rFonts w:ascii="Arial" w:eastAsia="微软雅黑" w:hAnsi="Arial" w:cs="Arial"/>
                <w:spacing w:val="50"/>
                <w:kern w:val="0"/>
                <w:szCs w:val="24"/>
                <w:fitText w:val="840" w:id="2070115586"/>
              </w:rPr>
              <w:t>姓名</w:t>
            </w:r>
            <w:r w:rsidRPr="001F1E45">
              <w:rPr>
                <w:rFonts w:ascii="Arial" w:eastAsia="微软雅黑" w:hAnsi="Arial" w:cs="Arial"/>
                <w:spacing w:val="5"/>
                <w:kern w:val="0"/>
                <w:szCs w:val="24"/>
                <w:fitText w:val="840" w:id="2070115586"/>
              </w:rPr>
              <w:t>：</w:t>
            </w:r>
          </w:p>
        </w:tc>
        <w:tc>
          <w:tcPr>
            <w:tcW w:w="2077" w:type="dxa"/>
          </w:tcPr>
          <w:p w:rsidR="00044C8C" w:rsidRPr="00B62F0D" w:rsidRDefault="00423461" w:rsidP="00620C8A">
            <w:pPr>
              <w:snapToGrid w:val="0"/>
              <w:jc w:val="left"/>
              <w:rPr>
                <w:rFonts w:ascii="微软雅黑" w:eastAsia="微软雅黑" w:hAnsi="微软雅黑" w:cs="Arial"/>
                <w:szCs w:val="24"/>
              </w:rPr>
            </w:pPr>
            <w:r>
              <w:rPr>
                <w:rFonts w:ascii="微软雅黑" w:eastAsia="微软雅黑" w:hAnsi="微软雅黑" w:cs="Arial" w:hint="eastAsia"/>
                <w:szCs w:val="24"/>
              </w:rPr>
              <w:t>朱泽明</w:t>
            </w:r>
          </w:p>
        </w:tc>
        <w:tc>
          <w:tcPr>
            <w:tcW w:w="2076" w:type="dxa"/>
            <w:tcBorders>
              <w:left w:val="nil"/>
            </w:tcBorders>
          </w:tcPr>
          <w:p w:rsidR="00044C8C" w:rsidRPr="001B2825" w:rsidRDefault="00044C8C" w:rsidP="00670BD0">
            <w:pPr>
              <w:snapToGrid w:val="0"/>
              <w:rPr>
                <w:rFonts w:ascii="Arial" w:eastAsia="微软雅黑" w:hAnsi="Arial" w:cs="Arial"/>
                <w:szCs w:val="24"/>
              </w:rPr>
            </w:pPr>
            <w:r w:rsidRPr="001F1E45">
              <w:rPr>
                <w:rFonts w:ascii="Arial" w:eastAsia="微软雅黑" w:hAnsi="Arial" w:cs="Arial"/>
                <w:spacing w:val="50"/>
                <w:kern w:val="0"/>
                <w:szCs w:val="24"/>
                <w:fitText w:val="840" w:id="2070115585"/>
              </w:rPr>
              <w:t>手机</w:t>
            </w:r>
            <w:r w:rsidRPr="001F1E45">
              <w:rPr>
                <w:rFonts w:ascii="Arial" w:eastAsia="微软雅黑" w:hAnsi="Arial" w:cs="Arial"/>
                <w:spacing w:val="5"/>
                <w:kern w:val="0"/>
                <w:szCs w:val="24"/>
                <w:fitText w:val="840" w:id="2070115585"/>
              </w:rPr>
              <w:t>号</w:t>
            </w:r>
            <w:r w:rsidRPr="001B2825">
              <w:rPr>
                <w:rFonts w:ascii="Arial" w:eastAsia="微软雅黑" w:hAnsi="Arial" w:cs="Arial"/>
                <w:szCs w:val="24"/>
              </w:rPr>
              <w:t>：</w:t>
            </w:r>
          </w:p>
        </w:tc>
        <w:tc>
          <w:tcPr>
            <w:tcW w:w="2715" w:type="dxa"/>
          </w:tcPr>
          <w:p w:rsidR="00044C8C" w:rsidRPr="00394132" w:rsidRDefault="00423461" w:rsidP="00B27E1B">
            <w:pPr>
              <w:snapToGrid w:val="0"/>
              <w:jc w:val="left"/>
              <w:rPr>
                <w:rFonts w:ascii="微软雅黑" w:eastAsia="微软雅黑" w:hAnsi="微软雅黑" w:cs="Arial"/>
                <w:szCs w:val="24"/>
              </w:rPr>
            </w:pPr>
            <w:r>
              <w:rPr>
                <w:rFonts w:ascii="微软雅黑" w:eastAsia="微软雅黑" w:hAnsi="微软雅黑" w:cs="Arial" w:hint="eastAsia"/>
                <w:szCs w:val="24"/>
              </w:rPr>
              <w:t>1</w:t>
            </w:r>
            <w:r>
              <w:rPr>
                <w:rFonts w:ascii="微软雅黑" w:eastAsia="微软雅黑" w:hAnsi="微软雅黑" w:cs="Arial"/>
                <w:szCs w:val="24"/>
              </w:rPr>
              <w:t>3331801992</w:t>
            </w:r>
          </w:p>
        </w:tc>
      </w:tr>
      <w:tr w:rsidR="00044C8C" w:rsidRPr="001B2825" w:rsidTr="00EB0343">
        <w:trPr>
          <w:jc w:val="center"/>
        </w:trPr>
        <w:tc>
          <w:tcPr>
            <w:tcW w:w="1446" w:type="dxa"/>
          </w:tcPr>
          <w:p w:rsidR="00044C8C" w:rsidRPr="001B2825" w:rsidRDefault="00044C8C" w:rsidP="00670BD0">
            <w:pPr>
              <w:snapToGrid w:val="0"/>
              <w:rPr>
                <w:rFonts w:ascii="Arial" w:eastAsia="微软雅黑" w:hAnsi="Arial" w:cs="Arial"/>
                <w:szCs w:val="24"/>
              </w:rPr>
            </w:pPr>
            <w:r w:rsidRPr="00044C8C">
              <w:rPr>
                <w:rFonts w:ascii="Arial" w:eastAsia="微软雅黑" w:hAnsi="Arial" w:cs="Arial"/>
                <w:spacing w:val="210"/>
                <w:kern w:val="0"/>
                <w:szCs w:val="24"/>
                <w:fitText w:val="840" w:id="2070115586"/>
              </w:rPr>
              <w:t>性</w:t>
            </w:r>
            <w:r w:rsidRPr="00044C8C">
              <w:rPr>
                <w:rFonts w:ascii="Arial" w:eastAsia="微软雅黑" w:hAnsi="Arial" w:cs="Arial"/>
                <w:kern w:val="0"/>
                <w:szCs w:val="24"/>
                <w:fitText w:val="840" w:id="2070115586"/>
              </w:rPr>
              <w:t>别</w:t>
            </w:r>
            <w:r w:rsidRPr="001B2825">
              <w:rPr>
                <w:rFonts w:ascii="Arial" w:eastAsia="微软雅黑" w:hAnsi="Arial" w:cs="Arial"/>
                <w:szCs w:val="24"/>
              </w:rPr>
              <w:t>：</w:t>
            </w:r>
          </w:p>
        </w:tc>
        <w:tc>
          <w:tcPr>
            <w:tcW w:w="2077" w:type="dxa"/>
          </w:tcPr>
          <w:p w:rsidR="005F15E2" w:rsidRPr="00394132" w:rsidRDefault="00AA17B4" w:rsidP="005A7100">
            <w:pPr>
              <w:snapToGrid w:val="0"/>
              <w:jc w:val="left"/>
              <w:rPr>
                <w:rFonts w:ascii="微软雅黑" w:eastAsia="微软雅黑" w:hAnsi="微软雅黑" w:cs="Arial"/>
                <w:szCs w:val="24"/>
              </w:rPr>
            </w:pPr>
            <w:r>
              <w:rPr>
                <w:rFonts w:ascii="微软雅黑" w:eastAsia="微软雅黑" w:hAnsi="微软雅黑" w:cs="Arial" w:hint="eastAsia"/>
                <w:szCs w:val="24"/>
              </w:rPr>
              <w:t>男</w:t>
            </w:r>
          </w:p>
        </w:tc>
        <w:tc>
          <w:tcPr>
            <w:tcW w:w="2076" w:type="dxa"/>
            <w:tcBorders>
              <w:left w:val="nil"/>
            </w:tcBorders>
          </w:tcPr>
          <w:p w:rsidR="00044C8C" w:rsidRPr="001B2825" w:rsidRDefault="00044C8C" w:rsidP="00670BD0">
            <w:pPr>
              <w:snapToGrid w:val="0"/>
              <w:rPr>
                <w:rFonts w:ascii="Arial" w:eastAsia="微软雅黑" w:hAnsi="Arial" w:cs="Arial"/>
                <w:szCs w:val="24"/>
              </w:rPr>
            </w:pPr>
            <w:r w:rsidRPr="00B10508">
              <w:rPr>
                <w:rFonts w:ascii="Arial" w:eastAsia="微软雅黑" w:hAnsi="Arial" w:cs="Arial"/>
                <w:spacing w:val="210"/>
                <w:kern w:val="0"/>
                <w:szCs w:val="24"/>
                <w:fitText w:val="840" w:id="2070115587"/>
              </w:rPr>
              <w:t>邮</w:t>
            </w:r>
            <w:r w:rsidRPr="00B10508">
              <w:rPr>
                <w:rFonts w:ascii="Arial" w:eastAsia="微软雅黑" w:hAnsi="Arial" w:cs="Arial"/>
                <w:kern w:val="0"/>
                <w:szCs w:val="24"/>
                <w:fitText w:val="840" w:id="2070115587"/>
              </w:rPr>
              <w:t>箱</w:t>
            </w:r>
            <w:r w:rsidRPr="001B2825">
              <w:rPr>
                <w:rFonts w:ascii="Arial" w:eastAsia="微软雅黑" w:hAnsi="Arial" w:cs="Arial"/>
                <w:szCs w:val="24"/>
              </w:rPr>
              <w:t>：</w:t>
            </w:r>
          </w:p>
        </w:tc>
        <w:tc>
          <w:tcPr>
            <w:tcW w:w="2715" w:type="dxa"/>
          </w:tcPr>
          <w:p w:rsidR="00044C8C" w:rsidRPr="00394132" w:rsidRDefault="00423461" w:rsidP="00423461">
            <w:pPr>
              <w:snapToGrid w:val="0"/>
              <w:jc w:val="left"/>
              <w:rPr>
                <w:rFonts w:ascii="微软雅黑" w:eastAsia="微软雅黑" w:hAnsi="微软雅黑" w:cs="Arial"/>
                <w:szCs w:val="24"/>
              </w:rPr>
            </w:pPr>
            <w:r>
              <w:rPr>
                <w:rFonts w:ascii="微软雅黑" w:eastAsia="微软雅黑" w:hAnsi="微软雅黑" w:cs="Arial"/>
                <w:szCs w:val="24"/>
              </w:rPr>
              <w:t>zhuzeming725@163.com</w:t>
            </w:r>
          </w:p>
        </w:tc>
      </w:tr>
      <w:tr w:rsidR="00044C8C" w:rsidRPr="001B2825" w:rsidTr="00EB0343">
        <w:trPr>
          <w:jc w:val="center"/>
        </w:trPr>
        <w:tc>
          <w:tcPr>
            <w:tcW w:w="1446" w:type="dxa"/>
          </w:tcPr>
          <w:p w:rsidR="00044C8C" w:rsidRPr="001B2825" w:rsidRDefault="00044C8C" w:rsidP="00670BD0">
            <w:pPr>
              <w:snapToGrid w:val="0"/>
              <w:rPr>
                <w:rFonts w:ascii="Arial" w:eastAsia="微软雅黑" w:hAnsi="Arial" w:cs="Arial"/>
                <w:szCs w:val="24"/>
              </w:rPr>
            </w:pPr>
            <w:r w:rsidRPr="00044C8C">
              <w:rPr>
                <w:rFonts w:ascii="Arial" w:eastAsia="微软雅黑" w:hAnsi="Arial" w:cs="Arial"/>
                <w:spacing w:val="210"/>
                <w:kern w:val="0"/>
                <w:szCs w:val="24"/>
                <w:fitText w:val="840" w:id="2070115588"/>
              </w:rPr>
              <w:t>年</w:t>
            </w:r>
            <w:r w:rsidRPr="00044C8C">
              <w:rPr>
                <w:rFonts w:ascii="Arial" w:eastAsia="微软雅黑" w:hAnsi="Arial" w:cs="Arial"/>
                <w:kern w:val="0"/>
                <w:szCs w:val="24"/>
                <w:fitText w:val="840" w:id="2070115588"/>
              </w:rPr>
              <w:t>龄</w:t>
            </w:r>
            <w:r w:rsidRPr="001B2825">
              <w:rPr>
                <w:rFonts w:ascii="Arial" w:eastAsia="微软雅黑" w:hAnsi="Arial" w:cs="Arial"/>
                <w:szCs w:val="24"/>
              </w:rPr>
              <w:t>：</w:t>
            </w:r>
          </w:p>
        </w:tc>
        <w:tc>
          <w:tcPr>
            <w:tcW w:w="2077" w:type="dxa"/>
          </w:tcPr>
          <w:p w:rsidR="00044C8C" w:rsidRPr="00394132" w:rsidRDefault="00AA17B4" w:rsidP="00943453">
            <w:pPr>
              <w:snapToGrid w:val="0"/>
              <w:jc w:val="left"/>
              <w:rPr>
                <w:rFonts w:ascii="微软雅黑" w:eastAsia="微软雅黑" w:hAnsi="微软雅黑" w:cs="Arial"/>
                <w:szCs w:val="24"/>
              </w:rPr>
            </w:pPr>
            <w:r>
              <w:rPr>
                <w:rFonts w:ascii="微软雅黑" w:eastAsia="微软雅黑" w:hAnsi="微软雅黑" w:cs="Arial" w:hint="eastAsia"/>
                <w:szCs w:val="24"/>
              </w:rPr>
              <w:t>2</w:t>
            </w:r>
            <w:r w:rsidR="00423461">
              <w:rPr>
                <w:rFonts w:ascii="微软雅黑" w:eastAsia="微软雅黑" w:hAnsi="微软雅黑" w:cs="Arial"/>
                <w:szCs w:val="24"/>
              </w:rPr>
              <w:t>8</w:t>
            </w:r>
          </w:p>
        </w:tc>
        <w:tc>
          <w:tcPr>
            <w:tcW w:w="2076" w:type="dxa"/>
            <w:tcBorders>
              <w:left w:val="nil"/>
            </w:tcBorders>
          </w:tcPr>
          <w:p w:rsidR="00044C8C" w:rsidRPr="001B2825" w:rsidRDefault="004865D2" w:rsidP="00670BD0">
            <w:pPr>
              <w:snapToGrid w:val="0"/>
              <w:rPr>
                <w:rFonts w:ascii="Arial" w:eastAsia="微软雅黑" w:hAnsi="Arial" w:cs="Arial"/>
                <w:szCs w:val="24"/>
              </w:rPr>
            </w:pPr>
            <w:r>
              <w:rPr>
                <w:rFonts w:ascii="Arial" w:eastAsia="微软雅黑" w:hAnsi="Arial" w:cs="Arial" w:hint="eastAsia"/>
                <w:szCs w:val="24"/>
              </w:rPr>
              <w:t>是否在职</w:t>
            </w:r>
            <w:r w:rsidRPr="001B2825">
              <w:rPr>
                <w:rFonts w:ascii="Arial" w:eastAsia="微软雅黑" w:hAnsi="Arial" w:cs="Arial"/>
                <w:szCs w:val="24"/>
              </w:rPr>
              <w:t>：</w:t>
            </w:r>
          </w:p>
        </w:tc>
        <w:tc>
          <w:tcPr>
            <w:tcW w:w="2715" w:type="dxa"/>
          </w:tcPr>
          <w:p w:rsidR="00044C8C" w:rsidRPr="00394132" w:rsidRDefault="00A94621" w:rsidP="00670BD0">
            <w:pPr>
              <w:snapToGrid w:val="0"/>
              <w:jc w:val="left"/>
              <w:rPr>
                <w:rFonts w:ascii="微软雅黑" w:eastAsia="微软雅黑" w:hAnsi="微软雅黑" w:cs="Arial"/>
                <w:szCs w:val="24"/>
              </w:rPr>
            </w:pPr>
            <w:r>
              <w:rPr>
                <w:rFonts w:ascii="微软雅黑" w:eastAsia="微软雅黑" w:hAnsi="微软雅黑" w:cs="Arial" w:hint="eastAsia"/>
                <w:szCs w:val="24"/>
              </w:rPr>
              <w:t>否</w:t>
            </w:r>
          </w:p>
        </w:tc>
      </w:tr>
    </w:tbl>
    <w:p w:rsidR="00044C8C" w:rsidRPr="00A140F8" w:rsidRDefault="00044C8C" w:rsidP="00044C8C">
      <w:pPr>
        <w:pBdr>
          <w:bottom w:val="single" w:sz="4" w:space="1" w:color="auto"/>
        </w:pBdr>
        <w:snapToGrid w:val="0"/>
        <w:spacing w:line="300" w:lineRule="auto"/>
        <w:rPr>
          <w:rFonts w:ascii="Arial" w:eastAsia="微软雅黑" w:hAnsi="Arial" w:cs="Arial"/>
          <w:b/>
          <w:sz w:val="24"/>
          <w:szCs w:val="24"/>
        </w:rPr>
      </w:pPr>
      <w:r w:rsidRPr="00A140F8">
        <w:rPr>
          <w:rFonts w:ascii="Arial" w:eastAsia="微软雅黑" w:hAnsi="Arial" w:cs="Arial"/>
          <w:b/>
          <w:sz w:val="24"/>
          <w:szCs w:val="24"/>
        </w:rPr>
        <w:t>教育经历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6"/>
        <w:gridCol w:w="1984"/>
        <w:gridCol w:w="2160"/>
        <w:gridCol w:w="2160"/>
      </w:tblGrid>
      <w:tr w:rsidR="00044C8C" w:rsidRPr="00B62F0D" w:rsidTr="005A7100">
        <w:trPr>
          <w:trHeight w:val="723"/>
          <w:jc w:val="center"/>
        </w:trPr>
        <w:tc>
          <w:tcPr>
            <w:tcW w:w="2336" w:type="dxa"/>
          </w:tcPr>
          <w:p w:rsidR="00044C8C" w:rsidRPr="00B62F0D" w:rsidRDefault="00044C8C" w:rsidP="00670BD0">
            <w:pPr>
              <w:snapToGrid w:val="0"/>
              <w:rPr>
                <w:rFonts w:ascii="微软雅黑" w:eastAsia="微软雅黑" w:hAnsi="微软雅黑" w:cs="Arial"/>
                <w:szCs w:val="21"/>
              </w:rPr>
            </w:pPr>
            <w:r w:rsidRPr="00B62F0D">
              <w:rPr>
                <w:rFonts w:ascii="微软雅黑" w:eastAsia="微软雅黑" w:hAnsi="微软雅黑" w:cs="Arial"/>
                <w:szCs w:val="21"/>
              </w:rPr>
              <w:t>毕业院校：</w:t>
            </w:r>
          </w:p>
        </w:tc>
        <w:tc>
          <w:tcPr>
            <w:tcW w:w="1984" w:type="dxa"/>
          </w:tcPr>
          <w:p w:rsidR="00044C8C" w:rsidRPr="00B62F0D" w:rsidRDefault="00423461" w:rsidP="00CB6095">
            <w:pPr>
              <w:snapToGrid w:val="0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湘南大学</w:t>
            </w:r>
          </w:p>
        </w:tc>
        <w:tc>
          <w:tcPr>
            <w:tcW w:w="2160" w:type="dxa"/>
            <w:tcBorders>
              <w:left w:val="nil"/>
            </w:tcBorders>
          </w:tcPr>
          <w:p w:rsidR="00044C8C" w:rsidRPr="00B62F0D" w:rsidRDefault="00044C8C" w:rsidP="00670BD0">
            <w:pPr>
              <w:snapToGrid w:val="0"/>
              <w:rPr>
                <w:rFonts w:ascii="微软雅黑" w:eastAsia="微软雅黑" w:hAnsi="微软雅黑" w:cs="Arial"/>
                <w:szCs w:val="21"/>
              </w:rPr>
            </w:pPr>
            <w:r w:rsidRPr="00B62F0D">
              <w:rPr>
                <w:rFonts w:ascii="微软雅黑" w:eastAsia="微软雅黑" w:hAnsi="微软雅黑" w:cs="Arial"/>
                <w:szCs w:val="21"/>
              </w:rPr>
              <w:t>学历类型：</w:t>
            </w:r>
          </w:p>
        </w:tc>
        <w:tc>
          <w:tcPr>
            <w:tcW w:w="2160" w:type="dxa"/>
          </w:tcPr>
          <w:p w:rsidR="00044C8C" w:rsidRPr="00B62F0D" w:rsidRDefault="00044C8C" w:rsidP="00670BD0">
            <w:pPr>
              <w:snapToGrid w:val="0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B62F0D">
              <w:rPr>
                <w:rFonts w:ascii="微软雅黑" w:eastAsia="微软雅黑" w:hAnsi="微软雅黑" w:cs="Arial"/>
                <w:szCs w:val="21"/>
              </w:rPr>
              <w:t>本科</w:t>
            </w:r>
          </w:p>
        </w:tc>
      </w:tr>
      <w:tr w:rsidR="00044C8C" w:rsidRPr="00B62F0D" w:rsidTr="005A7100">
        <w:trPr>
          <w:trHeight w:val="1089"/>
          <w:jc w:val="center"/>
        </w:trPr>
        <w:tc>
          <w:tcPr>
            <w:tcW w:w="2336" w:type="dxa"/>
          </w:tcPr>
          <w:p w:rsidR="00044C8C" w:rsidRPr="00B62F0D" w:rsidRDefault="00044C8C" w:rsidP="00670BD0">
            <w:pPr>
              <w:snapToGrid w:val="0"/>
              <w:rPr>
                <w:rFonts w:ascii="微软雅黑" w:eastAsia="微软雅黑" w:hAnsi="微软雅黑" w:cs="Arial"/>
                <w:szCs w:val="21"/>
              </w:rPr>
            </w:pPr>
            <w:r w:rsidRPr="00B62F0D">
              <w:rPr>
                <w:rFonts w:ascii="微软雅黑" w:eastAsia="微软雅黑" w:hAnsi="微软雅黑" w:cs="Arial"/>
                <w:szCs w:val="21"/>
              </w:rPr>
              <w:t>所学专业：</w:t>
            </w:r>
          </w:p>
        </w:tc>
        <w:tc>
          <w:tcPr>
            <w:tcW w:w="1984" w:type="dxa"/>
          </w:tcPr>
          <w:p w:rsidR="00044C8C" w:rsidRPr="00B62F0D" w:rsidRDefault="00A7519F" w:rsidP="00A340CA">
            <w:pPr>
              <w:snapToGrid w:val="0"/>
              <w:jc w:val="left"/>
              <w:rPr>
                <w:rFonts w:ascii="微软雅黑" w:eastAsia="微软雅黑" w:hAnsi="微软雅黑" w:cs="Arial"/>
                <w:szCs w:val="21"/>
              </w:rPr>
            </w:pPr>
            <w:r>
              <w:rPr>
                <w:rFonts w:ascii="微软雅黑" w:eastAsia="微软雅黑" w:hAnsi="微软雅黑" w:cs="Arial" w:hint="eastAsia"/>
                <w:szCs w:val="21"/>
              </w:rPr>
              <w:t>电子信息科学</w:t>
            </w:r>
            <w:r w:rsidR="00423461">
              <w:rPr>
                <w:rFonts w:ascii="微软雅黑" w:eastAsia="微软雅黑" w:hAnsi="微软雅黑" w:cs="Arial" w:hint="eastAsia"/>
                <w:szCs w:val="21"/>
              </w:rPr>
              <w:t>技术</w:t>
            </w:r>
          </w:p>
        </w:tc>
        <w:tc>
          <w:tcPr>
            <w:tcW w:w="2160" w:type="dxa"/>
            <w:tcBorders>
              <w:left w:val="nil"/>
            </w:tcBorders>
          </w:tcPr>
          <w:p w:rsidR="00044C8C" w:rsidRPr="00B62F0D" w:rsidRDefault="00044C8C" w:rsidP="00670BD0">
            <w:pPr>
              <w:snapToGrid w:val="0"/>
              <w:rPr>
                <w:rFonts w:ascii="微软雅黑" w:eastAsia="微软雅黑" w:hAnsi="微软雅黑" w:cs="Arial"/>
                <w:szCs w:val="21"/>
              </w:rPr>
            </w:pPr>
            <w:r w:rsidRPr="00B62F0D">
              <w:rPr>
                <w:rFonts w:ascii="微软雅黑" w:eastAsia="微软雅黑" w:hAnsi="微软雅黑" w:cs="Arial"/>
                <w:szCs w:val="21"/>
              </w:rPr>
              <w:t>起止时间：</w:t>
            </w:r>
          </w:p>
        </w:tc>
        <w:tc>
          <w:tcPr>
            <w:tcW w:w="2160" w:type="dxa"/>
          </w:tcPr>
          <w:p w:rsidR="00044C8C" w:rsidRPr="00B62F0D" w:rsidRDefault="00044C8C" w:rsidP="00943453">
            <w:pPr>
              <w:snapToGrid w:val="0"/>
              <w:jc w:val="left"/>
              <w:rPr>
                <w:rFonts w:ascii="微软雅黑" w:eastAsia="微软雅黑" w:hAnsi="微软雅黑" w:cs="Arial"/>
                <w:szCs w:val="21"/>
              </w:rPr>
            </w:pPr>
            <w:r w:rsidRPr="00B62F0D">
              <w:rPr>
                <w:rFonts w:ascii="微软雅黑" w:eastAsia="微软雅黑" w:hAnsi="微软雅黑" w:cs="Arial"/>
                <w:szCs w:val="21"/>
              </w:rPr>
              <w:t>20</w:t>
            </w:r>
            <w:r w:rsidR="00423461">
              <w:rPr>
                <w:rFonts w:ascii="微软雅黑" w:eastAsia="微软雅黑" w:hAnsi="微软雅黑" w:cs="Arial"/>
                <w:szCs w:val="21"/>
              </w:rPr>
              <w:t>12.9-2016</w:t>
            </w:r>
            <w:r w:rsidR="00423461">
              <w:rPr>
                <w:rFonts w:ascii="微软雅黑" w:eastAsia="微软雅黑" w:hAnsi="微软雅黑" w:cs="Arial" w:hint="eastAsia"/>
                <w:szCs w:val="21"/>
              </w:rPr>
              <w:t>.</w:t>
            </w:r>
            <w:r w:rsidR="00423461">
              <w:rPr>
                <w:rFonts w:ascii="微软雅黑" w:eastAsia="微软雅黑" w:hAnsi="微软雅黑" w:cs="Arial"/>
                <w:szCs w:val="21"/>
              </w:rPr>
              <w:t>6</w:t>
            </w:r>
          </w:p>
        </w:tc>
      </w:tr>
    </w:tbl>
    <w:p w:rsidR="00C61990" w:rsidRPr="008A541F" w:rsidRDefault="00913548" w:rsidP="00175D60">
      <w:pPr>
        <w:pBdr>
          <w:bottom w:val="single" w:sz="4" w:space="1" w:color="auto"/>
        </w:pBdr>
        <w:snapToGrid w:val="0"/>
        <w:spacing w:beforeLines="50" w:before="156" w:afterLines="50" w:after="156" w:line="300" w:lineRule="auto"/>
        <w:rPr>
          <w:rFonts w:ascii="Arial" w:eastAsia="微软雅黑" w:hAnsi="Arial" w:cs="Arial"/>
          <w:b/>
          <w:sz w:val="24"/>
          <w:szCs w:val="24"/>
        </w:rPr>
      </w:pPr>
      <w:r w:rsidRPr="00A140F8">
        <w:rPr>
          <w:rFonts w:ascii="Arial" w:eastAsia="微软雅黑" w:hAnsi="Arial" w:cs="Arial"/>
          <w:b/>
          <w:sz w:val="24"/>
          <w:szCs w:val="24"/>
        </w:rPr>
        <w:t>专业技能</w:t>
      </w:r>
    </w:p>
    <w:p w:rsidR="00B86DCE" w:rsidRDefault="00B86DCE" w:rsidP="00B86DCE">
      <w:pPr>
        <w:snapToGrid w:val="0"/>
        <w:spacing w:line="420" w:lineRule="exact"/>
        <w:ind w:left="420"/>
        <w:rPr>
          <w:rFonts w:ascii="宋体" w:hAnsi="宋体" w:cs="宋体"/>
          <w:iCs/>
          <w:szCs w:val="21"/>
        </w:rPr>
      </w:pPr>
    </w:p>
    <w:p w:rsidR="006B5165" w:rsidRPr="006B5165" w:rsidRDefault="006B5165" w:rsidP="006B5165">
      <w:pPr>
        <w:pBdr>
          <w:bottom w:val="single" w:sz="4" w:space="1" w:color="auto"/>
        </w:pBdr>
        <w:snapToGrid w:val="0"/>
        <w:spacing w:beforeLines="50" w:before="156" w:afterLines="50" w:after="156" w:line="300" w:lineRule="auto"/>
        <w:rPr>
          <w:rFonts w:ascii="微软雅黑" w:eastAsia="微软雅黑" w:hAnsi="微软雅黑" w:cs="宋体"/>
          <w:iCs/>
          <w:szCs w:val="21"/>
        </w:rPr>
      </w:pPr>
      <w:r w:rsidRPr="006B5165">
        <w:rPr>
          <w:rFonts w:ascii="微软雅黑" w:eastAsia="微软雅黑" w:hAnsi="微软雅黑" w:cs="宋体" w:hint="eastAsia"/>
          <w:iCs/>
          <w:szCs w:val="21"/>
        </w:rPr>
        <w:t>开发工具</w:t>
      </w:r>
      <w:r w:rsidRPr="006B5165">
        <w:rPr>
          <w:rFonts w:ascii="微软雅黑" w:eastAsia="微软雅黑" w:hAnsi="微软雅黑" w:cs="宋体"/>
          <w:iCs/>
          <w:szCs w:val="21"/>
        </w:rPr>
        <w:t xml:space="preserve"> : 熟练使用idea、eclipse等开发工具。</w:t>
      </w:r>
    </w:p>
    <w:p w:rsidR="006B5165" w:rsidRPr="006B5165" w:rsidRDefault="006B5165" w:rsidP="006B5165">
      <w:pPr>
        <w:pBdr>
          <w:bottom w:val="single" w:sz="4" w:space="1" w:color="auto"/>
        </w:pBdr>
        <w:snapToGrid w:val="0"/>
        <w:spacing w:beforeLines="50" w:before="156" w:afterLines="50" w:after="156" w:line="300" w:lineRule="auto"/>
        <w:rPr>
          <w:rFonts w:ascii="微软雅黑" w:eastAsia="微软雅黑" w:hAnsi="微软雅黑" w:cs="宋体"/>
          <w:iCs/>
          <w:szCs w:val="21"/>
        </w:rPr>
      </w:pPr>
      <w:r w:rsidRPr="006B5165">
        <w:rPr>
          <w:rFonts w:ascii="微软雅黑" w:eastAsia="微软雅黑" w:hAnsi="微软雅黑" w:cs="宋体" w:hint="eastAsia"/>
          <w:iCs/>
          <w:szCs w:val="21"/>
        </w:rPr>
        <w:t>版本控制</w:t>
      </w:r>
      <w:r w:rsidRPr="006B5165">
        <w:rPr>
          <w:rFonts w:ascii="微软雅黑" w:eastAsia="微软雅黑" w:hAnsi="微软雅黑" w:cs="宋体"/>
          <w:iCs/>
          <w:szCs w:val="21"/>
        </w:rPr>
        <w:t xml:space="preserve"> : 熟练使用maven项目管理工具，svn、git版本控制器。</w:t>
      </w:r>
    </w:p>
    <w:p w:rsidR="00423461" w:rsidRDefault="006B5165" w:rsidP="006B5165">
      <w:pPr>
        <w:pBdr>
          <w:bottom w:val="single" w:sz="4" w:space="1" w:color="auto"/>
        </w:pBdr>
        <w:snapToGrid w:val="0"/>
        <w:spacing w:beforeLines="50" w:before="156" w:afterLines="50" w:after="156" w:line="300" w:lineRule="auto"/>
        <w:rPr>
          <w:rFonts w:ascii="微软雅黑" w:eastAsia="微软雅黑" w:hAnsi="微软雅黑" w:cs="宋体"/>
          <w:iCs/>
          <w:szCs w:val="21"/>
        </w:rPr>
      </w:pPr>
      <w:r w:rsidRPr="006B5165">
        <w:rPr>
          <w:rFonts w:ascii="微软雅黑" w:eastAsia="微软雅黑" w:hAnsi="微软雅黑" w:cs="宋体" w:hint="eastAsia"/>
          <w:iCs/>
          <w:szCs w:val="21"/>
        </w:rPr>
        <w:t>数</w:t>
      </w:r>
      <w:r w:rsidRPr="006B5165">
        <w:rPr>
          <w:rFonts w:ascii="微软雅黑" w:eastAsia="微软雅黑" w:hAnsi="微软雅黑" w:cs="宋体"/>
          <w:iCs/>
          <w:szCs w:val="21"/>
        </w:rPr>
        <w:t xml:space="preserve"> 据 库 : mysql、oracle 非关系型数据库、mongodb</w:t>
      </w:r>
    </w:p>
    <w:p w:rsidR="006B5165" w:rsidRPr="006B5165" w:rsidRDefault="00423461" w:rsidP="006B5165">
      <w:pPr>
        <w:pBdr>
          <w:bottom w:val="single" w:sz="4" w:space="1" w:color="auto"/>
        </w:pBdr>
        <w:snapToGrid w:val="0"/>
        <w:spacing w:beforeLines="50" w:before="156" w:afterLines="50" w:after="156" w:line="300" w:lineRule="auto"/>
        <w:rPr>
          <w:rFonts w:ascii="微软雅黑" w:eastAsia="微软雅黑" w:hAnsi="微软雅黑" w:cs="宋体"/>
          <w:iCs/>
          <w:szCs w:val="21"/>
        </w:rPr>
      </w:pPr>
      <w:r>
        <w:rPr>
          <w:rFonts w:ascii="微软雅黑" w:eastAsia="微软雅黑" w:hAnsi="微软雅黑" w:cs="宋体"/>
          <w:iCs/>
          <w:szCs w:val="21"/>
        </w:rPr>
        <w:t>缓存技术：</w:t>
      </w:r>
      <w:r w:rsidRPr="006B5165">
        <w:rPr>
          <w:rFonts w:ascii="微软雅黑" w:eastAsia="微软雅黑" w:hAnsi="微软雅黑" w:cs="宋体"/>
          <w:iCs/>
          <w:szCs w:val="21"/>
        </w:rPr>
        <w:t>redis</w:t>
      </w:r>
      <w:r>
        <w:rPr>
          <w:rFonts w:ascii="微软雅黑" w:eastAsia="微软雅黑" w:hAnsi="微软雅黑" w:cs="宋体"/>
          <w:iCs/>
          <w:szCs w:val="21"/>
        </w:rPr>
        <w:t xml:space="preserve"> 中间件</w:t>
      </w:r>
      <w:r>
        <w:rPr>
          <w:rFonts w:ascii="微软雅黑" w:eastAsia="微软雅黑" w:hAnsi="微软雅黑" w:cs="宋体" w:hint="eastAsia"/>
          <w:iCs/>
          <w:szCs w:val="21"/>
        </w:rPr>
        <w:t xml:space="preserve"> kafka</w:t>
      </w:r>
    </w:p>
    <w:p w:rsidR="006B5165" w:rsidRPr="006B5165" w:rsidRDefault="006B5165" w:rsidP="006B5165">
      <w:pPr>
        <w:pBdr>
          <w:bottom w:val="single" w:sz="4" w:space="1" w:color="auto"/>
        </w:pBdr>
        <w:snapToGrid w:val="0"/>
        <w:spacing w:beforeLines="50" w:before="156" w:afterLines="50" w:after="156" w:line="300" w:lineRule="auto"/>
        <w:rPr>
          <w:rFonts w:ascii="微软雅黑" w:eastAsia="微软雅黑" w:hAnsi="微软雅黑" w:cs="宋体" w:hint="eastAsia"/>
          <w:iCs/>
          <w:szCs w:val="21"/>
        </w:rPr>
      </w:pPr>
      <w:r w:rsidRPr="006B5165">
        <w:rPr>
          <w:rFonts w:ascii="微软雅黑" w:eastAsia="微软雅黑" w:hAnsi="微软雅黑" w:cs="宋体" w:hint="eastAsia"/>
          <w:iCs/>
          <w:szCs w:val="21"/>
        </w:rPr>
        <w:t>后台框架</w:t>
      </w:r>
      <w:r w:rsidRPr="006B5165">
        <w:rPr>
          <w:rFonts w:ascii="微软雅黑" w:eastAsia="微软雅黑" w:hAnsi="微软雅黑" w:cs="宋体"/>
          <w:iCs/>
          <w:szCs w:val="21"/>
        </w:rPr>
        <w:t xml:space="preserve"> : 熟练使用spring 、springboot、springmvc、mybatis</w:t>
      </w:r>
    </w:p>
    <w:p w:rsidR="006B5165" w:rsidRPr="006B5165" w:rsidRDefault="006B5165" w:rsidP="006B5165">
      <w:pPr>
        <w:pBdr>
          <w:bottom w:val="single" w:sz="4" w:space="1" w:color="auto"/>
        </w:pBdr>
        <w:snapToGrid w:val="0"/>
        <w:spacing w:beforeLines="50" w:before="156" w:afterLines="50" w:after="156" w:line="300" w:lineRule="auto"/>
        <w:rPr>
          <w:rFonts w:ascii="微软雅黑" w:eastAsia="微软雅黑" w:hAnsi="微软雅黑" w:cs="宋体"/>
          <w:iCs/>
          <w:szCs w:val="21"/>
        </w:rPr>
      </w:pPr>
      <w:r w:rsidRPr="006B5165">
        <w:rPr>
          <w:rFonts w:ascii="微软雅黑" w:eastAsia="微软雅黑" w:hAnsi="微软雅黑" w:cs="宋体" w:hint="eastAsia"/>
          <w:iCs/>
          <w:szCs w:val="21"/>
        </w:rPr>
        <w:t>分布式框架</w:t>
      </w:r>
      <w:r w:rsidRPr="006B5165">
        <w:rPr>
          <w:rFonts w:ascii="微软雅黑" w:eastAsia="微软雅黑" w:hAnsi="微软雅黑" w:cs="宋体"/>
          <w:iCs/>
          <w:szCs w:val="21"/>
        </w:rPr>
        <w:t xml:space="preserve"> : 熟练使用dubbo zookeeper、SpringCloud Eureka</w:t>
      </w:r>
    </w:p>
    <w:p w:rsidR="006B5165" w:rsidRPr="006B5165" w:rsidRDefault="006B5165" w:rsidP="006B5165">
      <w:pPr>
        <w:pBdr>
          <w:bottom w:val="single" w:sz="4" w:space="1" w:color="auto"/>
        </w:pBdr>
        <w:snapToGrid w:val="0"/>
        <w:spacing w:beforeLines="50" w:before="156" w:afterLines="50" w:after="156" w:line="300" w:lineRule="auto"/>
        <w:rPr>
          <w:rFonts w:ascii="微软雅黑" w:eastAsia="微软雅黑" w:hAnsi="微软雅黑" w:cs="宋体" w:hint="eastAsia"/>
          <w:iCs/>
          <w:szCs w:val="21"/>
        </w:rPr>
      </w:pPr>
      <w:r w:rsidRPr="006B5165">
        <w:rPr>
          <w:rFonts w:ascii="微软雅黑" w:eastAsia="微软雅黑" w:hAnsi="微软雅黑" w:cs="宋体" w:hint="eastAsia"/>
          <w:iCs/>
          <w:szCs w:val="21"/>
        </w:rPr>
        <w:t>前台框架</w:t>
      </w:r>
      <w:r w:rsidRPr="006B5165">
        <w:rPr>
          <w:rFonts w:ascii="微软雅黑" w:eastAsia="微软雅黑" w:hAnsi="微软雅黑" w:cs="宋体"/>
          <w:iCs/>
          <w:szCs w:val="21"/>
        </w:rPr>
        <w:t xml:space="preserve"> : 熟练使用bootstrap、ajax</w:t>
      </w:r>
      <w:r w:rsidR="00423461">
        <w:rPr>
          <w:rFonts w:ascii="微软雅黑" w:eastAsia="微软雅黑" w:hAnsi="微软雅黑" w:cs="宋体"/>
          <w:iCs/>
          <w:szCs w:val="21"/>
        </w:rPr>
        <w:t>、jsp、html、jquery</w:t>
      </w:r>
    </w:p>
    <w:p w:rsidR="006B5165" w:rsidRPr="006B5165" w:rsidRDefault="006B5165" w:rsidP="006B5165">
      <w:pPr>
        <w:pBdr>
          <w:bottom w:val="single" w:sz="4" w:space="1" w:color="auto"/>
        </w:pBdr>
        <w:snapToGrid w:val="0"/>
        <w:spacing w:beforeLines="50" w:before="156" w:afterLines="50" w:after="156" w:line="300" w:lineRule="auto"/>
        <w:rPr>
          <w:rFonts w:ascii="微软雅黑" w:eastAsia="微软雅黑" w:hAnsi="微软雅黑" w:cs="宋体"/>
          <w:iCs/>
          <w:szCs w:val="21"/>
        </w:rPr>
      </w:pPr>
      <w:r w:rsidRPr="006B5165">
        <w:rPr>
          <w:rFonts w:ascii="微软雅黑" w:eastAsia="微软雅黑" w:hAnsi="微软雅黑" w:cs="宋体" w:hint="eastAsia"/>
          <w:iCs/>
          <w:szCs w:val="21"/>
        </w:rPr>
        <w:t>开发技术</w:t>
      </w:r>
      <w:r w:rsidRPr="006B5165">
        <w:rPr>
          <w:rFonts w:ascii="微软雅黑" w:eastAsia="微软雅黑" w:hAnsi="微软雅黑" w:cs="宋体"/>
          <w:iCs/>
          <w:szCs w:val="21"/>
        </w:rPr>
        <w:t>:</w:t>
      </w:r>
      <w:r w:rsidR="00E8198E">
        <w:rPr>
          <w:rFonts w:ascii="微软雅黑" w:eastAsia="微软雅黑" w:hAnsi="微软雅黑" w:cs="宋体" w:hint="eastAsia"/>
          <w:iCs/>
          <w:szCs w:val="21"/>
        </w:rPr>
        <w:t xml:space="preserve"> </w:t>
      </w:r>
      <w:r w:rsidRPr="006B5165">
        <w:rPr>
          <w:rFonts w:ascii="微软雅黑" w:eastAsia="微软雅黑" w:hAnsi="微软雅黑" w:cs="宋体" w:hint="eastAsia"/>
          <w:iCs/>
          <w:szCs w:val="21"/>
        </w:rPr>
        <w:t>悉常见设计模式、</w:t>
      </w:r>
      <w:r w:rsidRPr="006B5165">
        <w:rPr>
          <w:rFonts w:ascii="微软雅黑" w:eastAsia="微软雅黑" w:hAnsi="微软雅黑" w:cs="宋体"/>
          <w:iCs/>
          <w:szCs w:val="21"/>
        </w:rPr>
        <w:t>JVM原理、多线程、IO、消息队列</w:t>
      </w:r>
    </w:p>
    <w:p w:rsidR="006B5165" w:rsidRDefault="006B5165" w:rsidP="00E8198E">
      <w:pPr>
        <w:pBdr>
          <w:bottom w:val="single" w:sz="4" w:space="1" w:color="auto"/>
        </w:pBdr>
        <w:snapToGrid w:val="0"/>
        <w:spacing w:beforeLines="50" w:before="156" w:afterLines="50" w:after="156" w:line="300" w:lineRule="auto"/>
        <w:rPr>
          <w:rFonts w:ascii="微软雅黑" w:eastAsia="微软雅黑" w:hAnsi="微软雅黑" w:cs="宋体"/>
          <w:iCs/>
          <w:szCs w:val="21"/>
        </w:rPr>
      </w:pPr>
      <w:r w:rsidRPr="006B5165">
        <w:rPr>
          <w:rFonts w:ascii="微软雅黑" w:eastAsia="微软雅黑" w:hAnsi="微软雅黑" w:cs="宋体" w:hint="eastAsia"/>
          <w:iCs/>
          <w:szCs w:val="21"/>
        </w:rPr>
        <w:t>数据库优化、</w:t>
      </w:r>
      <w:r w:rsidRPr="006B5165">
        <w:rPr>
          <w:rFonts w:ascii="微软雅黑" w:eastAsia="微软雅黑" w:hAnsi="微软雅黑" w:cs="宋体"/>
          <w:iCs/>
          <w:szCs w:val="21"/>
        </w:rPr>
        <w:t>Sql优化、代码优化、nginx(反向代理) + tomcat负载均衡</w:t>
      </w:r>
    </w:p>
    <w:p w:rsidR="001B2825" w:rsidRPr="008D74D5" w:rsidRDefault="001B2825" w:rsidP="006B5165">
      <w:pPr>
        <w:pBdr>
          <w:bottom w:val="single" w:sz="4" w:space="1" w:color="auto"/>
        </w:pBdr>
        <w:snapToGrid w:val="0"/>
        <w:spacing w:beforeLines="50" w:before="156" w:afterLines="50" w:after="156" w:line="300" w:lineRule="auto"/>
        <w:rPr>
          <w:rFonts w:ascii="Arial" w:eastAsia="微软雅黑" w:hAnsi="Arial" w:cs="Arial"/>
          <w:b/>
          <w:sz w:val="24"/>
          <w:szCs w:val="24"/>
        </w:rPr>
      </w:pPr>
      <w:r w:rsidRPr="008D74D5">
        <w:rPr>
          <w:rFonts w:ascii="微软雅黑" w:eastAsia="微软雅黑" w:hAnsi="微软雅黑" w:cs="Cordia New" w:hint="eastAsia"/>
          <w:b/>
          <w:bCs/>
          <w:sz w:val="24"/>
          <w:szCs w:val="21"/>
        </w:rPr>
        <w:t>工</w:t>
      </w:r>
      <w:r w:rsidRPr="008D74D5">
        <w:rPr>
          <w:rFonts w:ascii="Arial" w:eastAsia="微软雅黑" w:hAnsi="Arial" w:cs="Arial" w:hint="eastAsia"/>
          <w:b/>
          <w:sz w:val="24"/>
          <w:szCs w:val="24"/>
        </w:rPr>
        <w:t>作经历</w:t>
      </w:r>
    </w:p>
    <w:tbl>
      <w:tblPr>
        <w:tblStyle w:val="a3"/>
        <w:tblW w:w="4853" w:type="pc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4"/>
      </w:tblGrid>
      <w:tr w:rsidR="005B5B42" w:rsidRPr="009F7037" w:rsidTr="004C72B1">
        <w:trPr>
          <w:trHeight w:val="161"/>
        </w:trPr>
        <w:tc>
          <w:tcPr>
            <w:tcW w:w="5000" w:type="pct"/>
            <w:hideMark/>
          </w:tcPr>
          <w:p w:rsidR="006B5165" w:rsidRPr="00BD388F" w:rsidRDefault="00E8198E" w:rsidP="006B5165">
            <w:pPr>
              <w:widowControl/>
              <w:spacing w:line="360" w:lineRule="exact"/>
              <w:ind w:firstLineChars="300" w:firstLine="630"/>
              <w:rPr>
                <w:rFonts w:ascii="微软雅黑" w:eastAsia="微软雅黑" w:hAnsi="微软雅黑" w:cs="宋体"/>
                <w:bCs/>
                <w:szCs w:val="21"/>
                <w:lang w:bidi="zh-CN"/>
              </w:rPr>
            </w:pPr>
            <w:r>
              <w:rPr>
                <w:rFonts w:ascii="微软雅黑" w:eastAsia="微软雅黑" w:hAnsi="微软雅黑" w:cs="宋体"/>
                <w:bCs/>
                <w:szCs w:val="21"/>
                <w:lang w:bidi="zh-CN"/>
              </w:rPr>
              <w:t>2019.01</w:t>
            </w:r>
            <w:r w:rsidR="006B5165" w:rsidRPr="006B5165">
              <w:rPr>
                <w:rFonts w:ascii="微软雅黑" w:eastAsia="微软雅黑" w:hAnsi="微软雅黑" w:cs="宋体"/>
                <w:bCs/>
                <w:szCs w:val="21"/>
                <w:lang w:bidi="zh-CN"/>
              </w:rPr>
              <w:t xml:space="preserve"> - 至今        </w:t>
            </w:r>
            <w:r w:rsidR="00BD388F" w:rsidRPr="00BD388F">
              <w:rPr>
                <w:rFonts w:ascii="微软雅黑" w:eastAsia="微软雅黑" w:hAnsi="微软雅黑" w:cs="宋体" w:hint="eastAsia"/>
                <w:bCs/>
                <w:szCs w:val="21"/>
                <w:lang w:bidi="zh-CN"/>
              </w:rPr>
              <w:t>国金证券股份有限公司</w:t>
            </w:r>
          </w:p>
          <w:p w:rsidR="00383EBE" w:rsidRPr="00434703" w:rsidRDefault="00E8198E" w:rsidP="00434703">
            <w:pPr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宋体"/>
                <w:bCs/>
                <w:szCs w:val="21"/>
                <w:lang w:bidi="zh-CN"/>
              </w:rPr>
              <w:t>2016.07 – 2018.12</w:t>
            </w:r>
            <w:r w:rsidR="006B5165" w:rsidRPr="006B5165">
              <w:rPr>
                <w:rFonts w:ascii="微软雅黑" w:eastAsia="微软雅黑" w:hAnsi="微软雅黑" w:cs="宋体"/>
                <w:bCs/>
                <w:szCs w:val="21"/>
                <w:lang w:bidi="zh-CN"/>
              </w:rPr>
              <w:t xml:space="preserve">    </w:t>
            </w:r>
            <w:r w:rsidR="00434703" w:rsidRPr="00434703">
              <w:rPr>
                <w:rFonts w:ascii="微软雅黑" w:eastAsia="微软雅黑" w:hAnsi="微软雅黑" w:cs="宋体" w:hint="eastAsia"/>
                <w:bCs/>
                <w:szCs w:val="21"/>
                <w:lang w:bidi="zh-CN"/>
              </w:rPr>
              <w:t>上海大汉三通通信股份有限公司</w:t>
            </w:r>
          </w:p>
        </w:tc>
      </w:tr>
    </w:tbl>
    <w:p w:rsidR="001B2825" w:rsidRPr="008D74D5" w:rsidRDefault="001B2825" w:rsidP="006F0422">
      <w:pPr>
        <w:pBdr>
          <w:bottom w:val="single" w:sz="4" w:space="1" w:color="auto"/>
        </w:pBdr>
        <w:snapToGrid w:val="0"/>
        <w:spacing w:beforeLines="50" w:before="156" w:afterLines="50" w:after="156" w:line="300" w:lineRule="auto"/>
        <w:rPr>
          <w:rFonts w:ascii="Arial" w:eastAsia="微软雅黑" w:hAnsi="Arial" w:cs="Arial"/>
          <w:b/>
          <w:sz w:val="24"/>
          <w:szCs w:val="24"/>
        </w:rPr>
      </w:pPr>
      <w:r w:rsidRPr="008D74D5">
        <w:rPr>
          <w:rFonts w:ascii="微软雅黑" w:eastAsia="微软雅黑" w:hAnsi="微软雅黑" w:cs="Arial" w:hint="eastAsia"/>
          <w:b/>
          <w:sz w:val="24"/>
          <w:szCs w:val="21"/>
        </w:rPr>
        <w:t>项</w:t>
      </w:r>
      <w:r w:rsidRPr="008D74D5">
        <w:rPr>
          <w:rFonts w:ascii="Arial" w:eastAsia="微软雅黑" w:hAnsi="Arial" w:cs="Arial" w:hint="eastAsia"/>
          <w:b/>
          <w:sz w:val="24"/>
          <w:szCs w:val="24"/>
        </w:rPr>
        <w:t>目经历</w:t>
      </w:r>
    </w:p>
    <w:tbl>
      <w:tblPr>
        <w:tblW w:w="10231" w:type="dxa"/>
        <w:jc w:val="center"/>
        <w:tblLayout w:type="fixed"/>
        <w:tblLook w:val="04A0" w:firstRow="1" w:lastRow="0" w:firstColumn="1" w:lastColumn="0" w:noHBand="0" w:noVBand="1"/>
      </w:tblPr>
      <w:tblGrid>
        <w:gridCol w:w="1661"/>
        <w:gridCol w:w="8570"/>
      </w:tblGrid>
      <w:tr w:rsidR="006B5165" w:rsidTr="006C0562">
        <w:trPr>
          <w:trHeight w:val="526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color w:val="000000"/>
                <w:szCs w:val="2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color w:val="414141"/>
              </w:rPr>
              <w:lastRenderedPageBreak/>
              <w:t>【项目一】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6B5165" w:rsidP="006C0562">
            <w:pPr>
              <w:pStyle w:val="3"/>
              <w:numPr>
                <w:ilvl w:val="0"/>
                <w:numId w:val="0"/>
              </w:numPr>
              <w:tabs>
                <w:tab w:val="left" w:pos="0"/>
              </w:tabs>
              <w:spacing w:line="360" w:lineRule="auto"/>
              <w:ind w:left="357" w:rightChars="117" w:right="246" w:hangingChars="170" w:hanging="357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szCs w:val="21"/>
              </w:rPr>
            </w:pPr>
            <w:r w:rsidRPr="006B5165">
              <w:rPr>
                <w:rFonts w:ascii="微软雅黑" w:eastAsia="微软雅黑" w:hAnsi="微软雅黑" w:cs="宋体"/>
                <w:b/>
                <w:color w:val="414141"/>
              </w:rPr>
              <w:t>（2019.0</w:t>
            </w:r>
            <w:r w:rsidR="004117FB">
              <w:rPr>
                <w:rFonts w:ascii="微软雅黑" w:eastAsia="微软雅黑" w:hAnsi="微软雅黑" w:cs="宋体"/>
                <w:b/>
                <w:color w:val="414141"/>
              </w:rPr>
              <w:t>7</w:t>
            </w:r>
            <w:r w:rsidRPr="006B5165">
              <w:rPr>
                <w:rFonts w:ascii="微软雅黑" w:eastAsia="微软雅黑" w:hAnsi="微软雅黑" w:cs="宋体"/>
                <w:b/>
                <w:color w:val="414141"/>
              </w:rPr>
              <w:t xml:space="preserve"> – </w:t>
            </w:r>
            <w:r w:rsidRPr="006B5165">
              <w:rPr>
                <w:rFonts w:ascii="微软雅黑" w:eastAsia="微软雅黑" w:hAnsi="微软雅黑" w:cs="宋体" w:hint="eastAsia"/>
                <w:b/>
                <w:color w:val="414141"/>
              </w:rPr>
              <w:t>至今</w:t>
            </w:r>
            <w:r w:rsidRPr="006B5165">
              <w:rPr>
                <w:rFonts w:ascii="微软雅黑" w:eastAsia="微软雅黑" w:hAnsi="微软雅黑" w:cs="宋体"/>
                <w:b/>
                <w:color w:val="414141"/>
              </w:rPr>
              <w:t>）</w:t>
            </w:r>
            <w:r w:rsidR="004117FB" w:rsidRPr="004117FB">
              <w:rPr>
                <w:rFonts w:ascii="微软雅黑" w:eastAsia="微软雅黑" w:hAnsi="微软雅黑" w:hint="eastAsia"/>
                <w:b/>
                <w:color w:val="414141"/>
              </w:rPr>
              <w:t>国金证券（后台管理平台、综合管理平台、客户视图系统）</w:t>
            </w:r>
          </w:p>
        </w:tc>
      </w:tr>
      <w:tr w:rsidR="006B5165" w:rsidTr="006C0562">
        <w:trPr>
          <w:trHeight w:val="90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/>
                <w:b/>
                <w:color w:val="000000"/>
                <w:szCs w:val="2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开发环境: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6B5165" w:rsidP="006C0562">
            <w:pPr>
              <w:spacing w:line="360" w:lineRule="auto"/>
              <w:jc w:val="left"/>
              <w:rPr>
                <w:rFonts w:ascii="微软雅黑" w:eastAsia="微软雅黑" w:hAnsi="微软雅黑" w:cs="宋体"/>
              </w:rPr>
            </w:pPr>
            <w:r w:rsidRPr="006B5165">
              <w:rPr>
                <w:rFonts w:ascii="微软雅黑" w:eastAsia="微软雅黑" w:hAnsi="微软雅黑" w:cs="宋体"/>
                <w:color w:val="000000"/>
              </w:rPr>
              <w:t>idea + mysql+ redis + mongodb + rabbitmq+ jdk1.8 + git + [tomcat8.0 + nginx]</w:t>
            </w:r>
          </w:p>
        </w:tc>
      </w:tr>
      <w:tr w:rsidR="006B5165" w:rsidTr="006C0562">
        <w:trPr>
          <w:trHeight w:val="459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项目框架: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6B5165" w:rsidP="006C0562">
            <w:pPr>
              <w:spacing w:line="360" w:lineRule="auto"/>
              <w:jc w:val="left"/>
              <w:rPr>
                <w:rFonts w:ascii="微软雅黑" w:eastAsia="微软雅黑" w:hAnsi="微软雅黑" w:cs="宋体"/>
              </w:rPr>
            </w:pPr>
            <w:r w:rsidRPr="006B5165">
              <w:rPr>
                <w:rFonts w:ascii="微软雅黑" w:eastAsia="微软雅黑" w:hAnsi="微软雅黑" w:cs="宋体"/>
                <w:color w:val="000000"/>
              </w:rPr>
              <w:t>SpringBoot + mybatis + httpclient + 快应用组件</w:t>
            </w:r>
          </w:p>
        </w:tc>
      </w:tr>
      <w:tr w:rsidR="006B5165" w:rsidTr="006C0562">
        <w:trPr>
          <w:trHeight w:val="459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项目描述: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BD388F" w:rsidRPr="00BD388F" w:rsidRDefault="00BD388F" w:rsidP="00BD388F">
            <w:pPr>
              <w:pStyle w:val="a9"/>
              <w:adjustRightInd w:val="0"/>
              <w:spacing w:line="360" w:lineRule="auto"/>
              <w:ind w:rightChars="100" w:right="210"/>
              <w:textAlignment w:val="baseline"/>
              <w:rPr>
                <w:rFonts w:ascii="微软雅黑" w:eastAsia="微软雅黑" w:hAnsi="微软雅黑"/>
                <w:color w:val="000000"/>
                <w:sz w:val="21"/>
              </w:rPr>
            </w:pPr>
            <w:r w:rsidRPr="00BD388F">
              <w:rPr>
                <w:rFonts w:ascii="微软雅黑" w:eastAsia="微软雅黑" w:hAnsi="微软雅黑" w:hint="eastAsia"/>
                <w:color w:val="000000"/>
                <w:sz w:val="21"/>
              </w:rPr>
              <w:t>均为国金证券运营使用。后台管理系统包括：用户管理、短息管理、开户查询、黑名单、外呼推送、字典管理等模块</w:t>
            </w:r>
          </w:p>
          <w:p w:rsidR="00BD388F" w:rsidRPr="00BD388F" w:rsidRDefault="00BD388F" w:rsidP="00BD388F">
            <w:pPr>
              <w:pStyle w:val="a9"/>
              <w:adjustRightInd w:val="0"/>
              <w:spacing w:line="360" w:lineRule="auto"/>
              <w:ind w:rightChars="100" w:right="210"/>
              <w:textAlignment w:val="baseline"/>
              <w:rPr>
                <w:rFonts w:ascii="微软雅黑" w:eastAsia="微软雅黑" w:hAnsi="微软雅黑"/>
                <w:color w:val="000000"/>
                <w:sz w:val="21"/>
              </w:rPr>
            </w:pPr>
            <w:r w:rsidRPr="00BD388F">
              <w:rPr>
                <w:rFonts w:ascii="微软雅黑" w:eastAsia="微软雅黑" w:hAnsi="微软雅黑" w:hint="eastAsia"/>
                <w:color w:val="000000"/>
                <w:sz w:val="21"/>
              </w:rPr>
              <w:t>综合管理平台：广告管理、敏感词、视频直播、销户管理、运营相关等</w:t>
            </w:r>
          </w:p>
          <w:p w:rsidR="006B5165" w:rsidRPr="006B5165" w:rsidRDefault="00BD388F" w:rsidP="00BD388F">
            <w:pPr>
              <w:pStyle w:val="a9"/>
              <w:adjustRightInd w:val="0"/>
              <w:spacing w:beforeAutospacing="0" w:afterAutospacing="0" w:line="360" w:lineRule="auto"/>
              <w:ind w:rightChars="100" w:right="210"/>
              <w:textAlignment w:val="baseline"/>
              <w:rPr>
                <w:rFonts w:ascii="微软雅黑" w:eastAsia="微软雅黑" w:hAnsi="微软雅黑"/>
                <w:sz w:val="21"/>
                <w:szCs w:val="21"/>
              </w:rPr>
            </w:pPr>
            <w:r w:rsidRPr="00BD388F">
              <w:rPr>
                <w:rFonts w:ascii="微软雅黑" w:eastAsia="微软雅黑" w:hAnsi="微软雅黑" w:hint="eastAsia"/>
                <w:color w:val="000000"/>
                <w:sz w:val="21"/>
              </w:rPr>
              <w:t>客户视图：包括客户基本信息、账户信息、资产负债、服务信息、主题等</w:t>
            </w:r>
          </w:p>
        </w:tc>
      </w:tr>
      <w:tr w:rsidR="006B5165" w:rsidTr="006C0562">
        <w:trPr>
          <w:trHeight w:val="2784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szCs w:val="21"/>
              </w:rPr>
              <w:t>个人职责: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EE62C5" w:rsidRDefault="006B5165" w:rsidP="00EE62C5">
            <w:pPr>
              <w:spacing w:line="360" w:lineRule="auto"/>
              <w:rPr>
                <w:rFonts w:ascii="微软雅黑" w:eastAsia="微软雅黑" w:hAnsi="微软雅黑" w:cs="宋体"/>
                <w:color w:val="000000"/>
              </w:rPr>
            </w:pPr>
            <w:r w:rsidRPr="006B5165">
              <w:rPr>
                <w:rFonts w:ascii="微软雅黑" w:eastAsia="微软雅黑" w:hAnsi="微软雅黑" w:cs="宋体"/>
                <w:color w:val="000000"/>
              </w:rPr>
              <w:t>我主要负责</w:t>
            </w:r>
            <w:r w:rsidR="00EE62C5">
              <w:rPr>
                <w:rFonts w:ascii="微软雅黑" w:eastAsia="微软雅黑" w:hAnsi="微软雅黑" w:cs="宋体"/>
                <w:color w:val="000000"/>
              </w:rPr>
              <w:t>系统对账，付款功能开发，以及系统交互的接口对接，以及理财模块等。</w:t>
            </w:r>
          </w:p>
          <w:p w:rsidR="006B5165" w:rsidRDefault="00EE62C5" w:rsidP="00EE62C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cs="宋体"/>
                <w:color w:val="000000"/>
              </w:rPr>
              <w:t>系统对账逻辑较为复杂，网银流水与系统计划进行核对，</w:t>
            </w:r>
            <w:r>
              <w:rPr>
                <w:rFonts w:ascii="微软雅黑" w:eastAsia="微软雅黑" w:hAnsi="微软雅黑"/>
                <w:szCs w:val="21"/>
              </w:rPr>
              <w:t>一对一核对，一对多、多对一、多对、无网银核对、抹尾差核对等一系列场景。</w:t>
            </w:r>
          </w:p>
          <w:p w:rsidR="00EE62C5" w:rsidRDefault="00EE62C5" w:rsidP="00EE62C5">
            <w:pPr>
              <w:spacing w:line="36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付款模块由其它子系统传入数据，选择相应银行、票据进行付款，付款成功后出具相应凭证，并回写数据给子系统，付款失败将数据返回给子系统，从新生成应付信息。</w:t>
            </w:r>
          </w:p>
          <w:p w:rsidR="00EE62C5" w:rsidRPr="006B5165" w:rsidRDefault="00EE62C5" w:rsidP="00EE62C5">
            <w:pPr>
              <w:spacing w:line="360" w:lineRule="auto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理财模块财务人员录入相应购买理财，</w:t>
            </w:r>
            <w:r>
              <w:rPr>
                <w:rFonts w:ascii="微软雅黑" w:eastAsia="微软雅黑" w:hAnsi="微软雅黑" w:hint="eastAsia"/>
                <w:szCs w:val="21"/>
              </w:rPr>
              <w:t>理财到期等信息，</w:t>
            </w:r>
            <w:r>
              <w:rPr>
                <w:rFonts w:ascii="微软雅黑" w:eastAsia="微软雅黑" w:hAnsi="微软雅黑"/>
                <w:szCs w:val="21"/>
              </w:rPr>
              <w:t>并做最终</w:t>
            </w:r>
            <w:r>
              <w:rPr>
                <w:rFonts w:ascii="微软雅黑" w:eastAsia="微软雅黑" w:hAnsi="微软雅黑"/>
                <w:szCs w:val="21"/>
              </w:rPr>
              <w:t>。赎回模块对理财做赎回操作</w:t>
            </w:r>
            <w:r w:rsidR="00C6686C">
              <w:rPr>
                <w:rFonts w:ascii="微软雅黑" w:eastAsia="微软雅黑" w:hAnsi="微软雅黑"/>
                <w:szCs w:val="21"/>
              </w:rPr>
              <w:t>，并生成操作流水以记录资金流向。</w:t>
            </w:r>
            <w:bookmarkStart w:id="0" w:name="_GoBack"/>
            <w:bookmarkEnd w:id="0"/>
          </w:p>
        </w:tc>
      </w:tr>
      <w:tr w:rsidR="006B5165" w:rsidTr="006C0562">
        <w:trPr>
          <w:trHeight w:val="459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szCs w:val="21"/>
              </w:rPr>
            </w:pP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6B5165" w:rsidP="006C056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B5165" w:rsidTr="006C0562">
        <w:trPr>
          <w:trHeight w:val="90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szCs w:val="2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color w:val="414141"/>
              </w:rPr>
              <w:t>【项目二】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6B5165" w:rsidP="005B02B7">
            <w:pPr>
              <w:pStyle w:val="Char2"/>
              <w:wordWrap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B5165">
              <w:rPr>
                <w:rFonts w:ascii="微软雅黑" w:eastAsia="微软雅黑" w:hAnsi="微软雅黑"/>
                <w:b/>
                <w:color w:val="414141"/>
                <w:sz w:val="21"/>
              </w:rPr>
              <w:t>小程序 + 快应用）</w:t>
            </w:r>
            <w:r w:rsidRPr="006B516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（201</w:t>
            </w:r>
            <w:r w:rsidR="005B02B7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8</w:t>
            </w:r>
            <w:r w:rsidRPr="006B516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.</w:t>
            </w:r>
            <w:r w:rsidR="005B02B7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03</w:t>
            </w:r>
            <w:r w:rsidRPr="006B516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 xml:space="preserve"> </w:t>
            </w:r>
            <w:r w:rsidRPr="006B5165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–</w:t>
            </w:r>
            <w:r w:rsidRPr="006B5165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 xml:space="preserve"> </w:t>
            </w:r>
            <w:r w:rsidR="005B02B7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201</w:t>
            </w:r>
            <w:r w:rsidR="005B02B7">
              <w:rPr>
                <w:rFonts w:ascii="微软雅黑" w:eastAsia="微软雅黑" w:hAnsi="微软雅黑" w:hint="eastAsia"/>
                <w:b/>
                <w:color w:val="414141"/>
                <w:sz w:val="21"/>
              </w:rPr>
              <w:t>9</w:t>
            </w:r>
            <w:r w:rsidR="005B02B7">
              <w:rPr>
                <w:rFonts w:ascii="微软雅黑" w:eastAsia="微软雅黑" w:hAnsi="微软雅黑"/>
                <w:b/>
                <w:bCs/>
                <w:sz w:val="21"/>
                <w:szCs w:val="21"/>
              </w:rPr>
              <w:t>.06）上</w:t>
            </w:r>
            <w:r w:rsidR="005B02B7" w:rsidRPr="007C5AAD">
              <w:rPr>
                <w:rFonts w:ascii="微软雅黑" w:eastAsia="微软雅黑" w:hAnsi="微软雅黑" w:hint="eastAsia"/>
                <w:b/>
                <w:color w:val="414141"/>
                <w:sz w:val="21"/>
              </w:rPr>
              <w:t>海大汉三通</w:t>
            </w:r>
            <w:r w:rsidR="005B02B7">
              <w:rPr>
                <w:rFonts w:ascii="微软雅黑" w:eastAsia="微软雅黑" w:hAnsi="微软雅黑"/>
                <w:b/>
                <w:color w:val="414141"/>
                <w:sz w:val="21"/>
              </w:rPr>
              <w:t>电信流量整合系统</w:t>
            </w:r>
          </w:p>
        </w:tc>
      </w:tr>
      <w:tr w:rsidR="006B5165" w:rsidTr="006C0562">
        <w:trPr>
          <w:trHeight w:val="459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color w:val="41414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color w:val="414141"/>
              </w:rPr>
              <w:t>开发环境: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6B5165" w:rsidP="003D4DBC">
            <w:pPr>
              <w:pStyle w:val="Char2"/>
              <w:wordWrap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6B5165">
              <w:rPr>
                <w:rFonts w:ascii="微软雅黑" w:eastAsia="微软雅黑" w:hAnsi="微软雅黑"/>
                <w:sz w:val="21"/>
              </w:rPr>
              <w:t xml:space="preserve">idea + mysql+ redis + mongodb + </w:t>
            </w:r>
            <w:r w:rsidR="003D4DBC">
              <w:rPr>
                <w:rFonts w:ascii="微软雅黑" w:eastAsia="微软雅黑" w:hAnsi="微软雅黑"/>
                <w:sz w:val="21"/>
              </w:rPr>
              <w:t>kafka</w:t>
            </w:r>
            <w:r w:rsidRPr="006B5165">
              <w:rPr>
                <w:rFonts w:ascii="微软雅黑" w:eastAsia="微软雅黑" w:hAnsi="微软雅黑"/>
                <w:sz w:val="21"/>
              </w:rPr>
              <w:t xml:space="preserve">+ jdk1.8 + </w:t>
            </w:r>
            <w:r w:rsidR="003D4DBC">
              <w:rPr>
                <w:rFonts w:ascii="微软雅黑" w:eastAsia="微软雅黑" w:hAnsi="微软雅黑"/>
                <w:sz w:val="21"/>
              </w:rPr>
              <w:t xml:space="preserve">svn </w:t>
            </w:r>
            <w:r w:rsidRPr="006B5165">
              <w:rPr>
                <w:rFonts w:ascii="微软雅黑" w:eastAsia="微软雅黑" w:hAnsi="微软雅黑"/>
                <w:sz w:val="21"/>
              </w:rPr>
              <w:t>tomcat8.0 + nginx]</w:t>
            </w:r>
          </w:p>
        </w:tc>
      </w:tr>
      <w:tr w:rsidR="006B5165" w:rsidTr="006C0562">
        <w:trPr>
          <w:trHeight w:val="459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color w:val="41414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color w:val="414141"/>
              </w:rPr>
              <w:t>项目框架: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3D4DBC" w:rsidP="003D4DBC">
            <w:pPr>
              <w:pStyle w:val="Char2"/>
              <w:wordWrap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</w:rPr>
              <w:t xml:space="preserve">SpringBoot + mybatis </w:t>
            </w:r>
            <w:r w:rsidR="006B5165" w:rsidRPr="006B5165">
              <w:rPr>
                <w:rFonts w:ascii="微软雅黑" w:eastAsia="微软雅黑" w:hAnsi="微软雅黑"/>
                <w:sz w:val="21"/>
              </w:rPr>
              <w:t>+ 快应用组件</w:t>
            </w:r>
            <w:r>
              <w:rPr>
                <w:rFonts w:ascii="微软雅黑" w:eastAsia="微软雅黑" w:hAnsi="微软雅黑" w:hint="eastAsia"/>
                <w:sz w:val="21"/>
              </w:rPr>
              <w:t xml:space="preserve"> </w:t>
            </w:r>
            <w:r>
              <w:rPr>
                <w:rFonts w:ascii="微软雅黑" w:eastAsia="微软雅黑" w:hAnsi="微软雅黑"/>
                <w:sz w:val="21"/>
              </w:rPr>
              <w:t>+ springClou</w:t>
            </w:r>
            <w:r w:rsidR="002447B0">
              <w:rPr>
                <w:rFonts w:ascii="微软雅黑" w:eastAsia="微软雅黑" w:hAnsi="微软雅黑"/>
                <w:sz w:val="21"/>
              </w:rPr>
              <w:t>d</w:t>
            </w:r>
          </w:p>
        </w:tc>
      </w:tr>
      <w:tr w:rsidR="006B5165" w:rsidTr="006C0562">
        <w:trPr>
          <w:trHeight w:val="459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color w:val="41414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color w:val="414141"/>
              </w:rPr>
              <w:t>项目描述: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2447B0" w:rsidP="006C0562">
            <w:pPr>
              <w:pStyle w:val="a9"/>
              <w:adjustRightInd w:val="0"/>
              <w:spacing w:beforeAutospacing="0" w:afterAutospacing="0" w:line="360" w:lineRule="auto"/>
              <w:ind w:rightChars="100" w:right="210"/>
              <w:textAlignment w:val="baseline"/>
              <w:rPr>
                <w:rFonts w:ascii="微软雅黑" w:eastAsia="微软雅黑" w:hAnsi="微软雅黑"/>
                <w:color w:val="000000"/>
                <w:kern w:val="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</w:rPr>
              <w:t>移动联通电信</w:t>
            </w:r>
            <w:r w:rsidR="006B5165" w:rsidRPr="006B5165">
              <w:rPr>
                <w:rFonts w:ascii="微软雅黑" w:eastAsia="微软雅黑" w:hAnsi="微软雅黑" w:hint="eastAsia"/>
                <w:color w:val="000000"/>
                <w:sz w:val="21"/>
              </w:rPr>
              <w:t>，</w:t>
            </w:r>
            <w:r>
              <w:rPr>
                <w:rFonts w:ascii="微软雅黑" w:eastAsia="微软雅黑" w:hAnsi="微软雅黑" w:hint="eastAsia"/>
                <w:color w:val="000000"/>
                <w:sz w:val="21"/>
              </w:rPr>
              <w:t>三通通信流量进行整合出售，主要业务是正对</w:t>
            </w:r>
            <w:r>
              <w:rPr>
                <w:rFonts w:ascii="微软雅黑" w:eastAsia="微软雅黑" w:hAnsi="微软雅黑"/>
                <w:color w:val="000000"/>
                <w:sz w:val="21"/>
              </w:rPr>
              <w:t>各大银行、信用卡用户、礼品赠送，流量等电子礼品，优点：无仓储，亦是是刚需，同时</w:t>
            </w:r>
            <w:r>
              <w:rPr>
                <w:rFonts w:ascii="微软雅黑" w:eastAsia="微软雅黑" w:hAnsi="微软雅黑" w:hint="eastAsia"/>
                <w:color w:val="000000"/>
                <w:sz w:val="21"/>
              </w:rPr>
              <w:t>整合三大运营商，使得企业更加方便灵活的对不同运营商的</w:t>
            </w:r>
            <w:r w:rsidR="002E2682">
              <w:rPr>
                <w:rFonts w:ascii="微软雅黑" w:eastAsia="微软雅黑" w:hAnsi="微软雅黑" w:hint="eastAsia"/>
                <w:color w:val="000000"/>
                <w:sz w:val="21"/>
              </w:rPr>
              <w:t>一次性处理。</w:t>
            </w:r>
          </w:p>
        </w:tc>
      </w:tr>
      <w:tr w:rsidR="006B5165" w:rsidTr="006C0562">
        <w:trPr>
          <w:trHeight w:val="459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wordWrap w:val="0"/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color w:val="41414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color w:val="414141"/>
              </w:rPr>
              <w:lastRenderedPageBreak/>
              <w:t>个人职责: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6B5165" w:rsidP="006C0562">
            <w:pPr>
              <w:spacing w:line="360" w:lineRule="auto"/>
              <w:jc w:val="left"/>
              <w:rPr>
                <w:rFonts w:ascii="微软雅黑" w:eastAsia="微软雅黑" w:hAnsi="微软雅黑" w:cs="宋体"/>
              </w:rPr>
            </w:pPr>
            <w:r w:rsidRPr="006B5165">
              <w:rPr>
                <w:rFonts w:ascii="微软雅黑" w:eastAsia="微软雅黑" w:hAnsi="微软雅黑" w:cs="宋体"/>
                <w:color w:val="000000"/>
              </w:rPr>
              <w:t>主要</w:t>
            </w:r>
            <w:r w:rsidRPr="006B5165">
              <w:rPr>
                <w:rFonts w:ascii="微软雅黑" w:eastAsia="微软雅黑" w:hAnsi="微软雅黑" w:cs="宋体" w:hint="eastAsia"/>
                <w:color w:val="000000"/>
              </w:rPr>
              <w:t>负责项目后台</w:t>
            </w:r>
            <w:r w:rsidRPr="006B5165">
              <w:rPr>
                <w:rFonts w:ascii="微软雅黑" w:eastAsia="微软雅黑" w:hAnsi="微软雅黑" w:cs="宋体"/>
                <w:color w:val="000000"/>
              </w:rPr>
              <w:t>接口开发，商品管理（CRM系统：商品展示及权重、上下架），页面展示（redis缓存、首页生成），平台会员充值。商品充值、支付（微信支付、支付宝支付、手机积分支付、银联支付、</w:t>
            </w:r>
            <w:r w:rsidRPr="006B5165">
              <w:rPr>
                <w:rFonts w:ascii="微软雅黑" w:eastAsia="微软雅黑" w:hAnsi="微软雅黑" w:cs="宋体" w:hint="eastAsia"/>
                <w:color w:val="000000"/>
              </w:rPr>
              <w:t>京东支付、分期支付</w:t>
            </w:r>
            <w:r w:rsidR="00EE62C5">
              <w:rPr>
                <w:rFonts w:ascii="微软雅黑" w:eastAsia="微软雅黑" w:hAnsi="微软雅黑" w:cs="宋体"/>
                <w:color w:val="000000"/>
              </w:rPr>
              <w:t>）与订单的处理和</w:t>
            </w:r>
            <w:r w:rsidRPr="006B5165">
              <w:rPr>
                <w:rFonts w:ascii="微软雅黑" w:eastAsia="微软雅黑" w:hAnsi="微软雅黑" w:cs="宋体"/>
                <w:color w:val="000000"/>
              </w:rPr>
              <w:t>功能的开发。</w:t>
            </w:r>
          </w:p>
        </w:tc>
      </w:tr>
      <w:tr w:rsidR="006B5165" w:rsidTr="006C0562">
        <w:trPr>
          <w:trHeight w:val="459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wordWrap w:val="0"/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color w:val="414141"/>
              </w:rPr>
            </w:pP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6B5165" w:rsidP="006C0562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B5165" w:rsidTr="006C0562">
        <w:trPr>
          <w:trHeight w:val="459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color w:val="41414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color w:val="414141"/>
              </w:rPr>
              <w:t>【项目三】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2E2682" w:rsidP="002E2682">
            <w:pPr>
              <w:pStyle w:val="Char2"/>
              <w:wordWrap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2E2682">
              <w:rPr>
                <w:rFonts w:ascii="微软雅黑" w:eastAsia="微软雅黑" w:hAnsi="微软雅黑" w:hint="eastAsia"/>
                <w:b/>
                <w:color w:val="414141"/>
                <w:sz w:val="21"/>
              </w:rPr>
              <w:t>兴业数金</w:t>
            </w:r>
            <w:r>
              <w:rPr>
                <w:rFonts w:ascii="微软雅黑" w:eastAsia="微软雅黑" w:hAnsi="微软雅黑" w:hint="eastAsia"/>
                <w:b/>
                <w:color w:val="414141"/>
                <w:sz w:val="21"/>
              </w:rPr>
              <w:t>票据</w:t>
            </w:r>
            <w:r w:rsidRPr="002E2682">
              <w:rPr>
                <w:rFonts w:ascii="微软雅黑" w:eastAsia="微软雅黑" w:hAnsi="微软雅黑" w:hint="eastAsia"/>
                <w:b/>
                <w:color w:val="414141"/>
                <w:sz w:val="21"/>
              </w:rPr>
              <w:t>管理系统</w:t>
            </w:r>
            <w:r w:rsidR="006B5165" w:rsidRPr="006B5165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（</w:t>
            </w:r>
            <w:r w:rsidR="006B5165" w:rsidRPr="006B5165">
              <w:rPr>
                <w:rFonts w:ascii="微软雅黑" w:eastAsia="微软雅黑" w:hAnsi="微软雅黑" w:hint="eastAsia"/>
                <w:b/>
                <w:color w:val="414141"/>
                <w:sz w:val="21"/>
              </w:rPr>
              <w:t>201</w:t>
            </w:r>
            <w:r w:rsidR="005B02B7">
              <w:rPr>
                <w:rFonts w:ascii="微软雅黑" w:eastAsia="微软雅黑" w:hAnsi="微软雅黑" w:hint="eastAsia"/>
                <w:b/>
                <w:color w:val="414141"/>
                <w:sz w:val="21"/>
              </w:rPr>
              <w:t>6.07  - 2018.02</w:t>
            </w:r>
          </w:p>
        </w:tc>
      </w:tr>
      <w:tr w:rsidR="006B5165" w:rsidTr="006C0562">
        <w:trPr>
          <w:trHeight w:val="459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color w:val="41414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color w:val="414141"/>
              </w:rPr>
              <w:t>开发环境: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6B5165" w:rsidP="006C0562">
            <w:pPr>
              <w:pStyle w:val="Char2"/>
              <w:wordWrap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6B5165">
              <w:rPr>
                <w:rFonts w:ascii="微软雅黑" w:eastAsia="微软雅黑" w:hAnsi="微软雅黑"/>
                <w:sz w:val="21"/>
              </w:rPr>
              <w:t>Eclipse + oracle + jdk1.8 + SVN + [tomcat8.0+nginx负载均衡]</w:t>
            </w:r>
          </w:p>
        </w:tc>
      </w:tr>
      <w:tr w:rsidR="006B5165" w:rsidTr="006C0562">
        <w:trPr>
          <w:trHeight w:val="459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color w:val="41414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color w:val="414141"/>
              </w:rPr>
              <w:t>项目框架: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6B5165" w:rsidP="002E2682">
            <w:pPr>
              <w:pStyle w:val="Char2"/>
              <w:wordWrap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6B5165">
              <w:rPr>
                <w:rFonts w:ascii="微软雅黑" w:eastAsia="微软雅黑" w:hAnsi="微软雅黑"/>
                <w:sz w:val="21"/>
              </w:rPr>
              <w:t xml:space="preserve">Srping + </w:t>
            </w:r>
            <w:r w:rsidR="002E2682">
              <w:rPr>
                <w:rFonts w:ascii="微软雅黑" w:eastAsia="微软雅黑" w:hAnsi="微软雅黑"/>
                <w:sz w:val="21"/>
              </w:rPr>
              <w:t>SpringMVC + Mybatis</w:t>
            </w:r>
          </w:p>
        </w:tc>
      </w:tr>
      <w:tr w:rsidR="006B5165" w:rsidTr="006C0562">
        <w:trPr>
          <w:trHeight w:val="459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color w:val="41414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color w:val="414141"/>
              </w:rPr>
              <w:t>项目描述: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2E2682" w:rsidRPr="002E2682" w:rsidRDefault="002E2682" w:rsidP="002E2682">
            <w:pPr>
              <w:pStyle w:val="Char2"/>
              <w:wordWrap w:val="0"/>
              <w:spacing w:line="360" w:lineRule="auto"/>
              <w:rPr>
                <w:rFonts w:ascii="微软雅黑" w:eastAsia="微软雅黑" w:hAnsi="微软雅黑"/>
                <w:sz w:val="21"/>
              </w:rPr>
            </w:pPr>
            <w:r w:rsidRPr="002E2682">
              <w:rPr>
                <w:rFonts w:ascii="微软雅黑" w:eastAsia="微软雅黑" w:hAnsi="微软雅黑" w:hint="eastAsia"/>
                <w:sz w:val="21"/>
              </w:rPr>
              <w:t>兴业银行数字金融后台管理系统（做票据业务，为各大平台做资金管理）</w:t>
            </w:r>
          </w:p>
          <w:p w:rsidR="006B5165" w:rsidRPr="002E2682" w:rsidRDefault="002E2682" w:rsidP="002E2682">
            <w:pPr>
              <w:pStyle w:val="Char2"/>
              <w:wordWrap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sz w:val="21"/>
                <w:szCs w:val="21"/>
              </w:rPr>
            </w:pPr>
            <w:r w:rsidRPr="002E2682">
              <w:rPr>
                <w:rFonts w:ascii="微软雅黑" w:eastAsia="微软雅黑" w:hAnsi="微软雅黑" w:hint="eastAsia"/>
                <w:sz w:val="21"/>
              </w:rPr>
              <w:t>分为三个模块，后台管理系统、平台管理系统（同花顺、同城票据等平台使用）、用户系统（券商使用）</w:t>
            </w:r>
          </w:p>
        </w:tc>
      </w:tr>
      <w:tr w:rsidR="006B5165" w:rsidTr="006C0562">
        <w:trPr>
          <w:trHeight w:val="459"/>
          <w:jc w:val="center"/>
        </w:trPr>
        <w:tc>
          <w:tcPr>
            <w:tcW w:w="1661" w:type="dxa"/>
            <w:shd w:val="clear" w:color="auto" w:fill="FFFFFF"/>
          </w:tcPr>
          <w:p w:rsidR="006B5165" w:rsidRPr="006B5165" w:rsidRDefault="006B5165" w:rsidP="006C0562">
            <w:pPr>
              <w:spacing w:line="360" w:lineRule="auto"/>
              <w:jc w:val="right"/>
              <w:rPr>
                <w:rFonts w:ascii="微软雅黑" w:eastAsia="微软雅黑" w:hAnsi="微软雅黑" w:cs="宋体"/>
                <w:b/>
                <w:bCs/>
                <w:color w:val="414141"/>
              </w:rPr>
            </w:pPr>
            <w:r w:rsidRPr="006B5165">
              <w:rPr>
                <w:rFonts w:ascii="微软雅黑" w:eastAsia="微软雅黑" w:hAnsi="微软雅黑" w:cs="宋体" w:hint="eastAsia"/>
                <w:b/>
                <w:bCs/>
                <w:color w:val="414141"/>
              </w:rPr>
              <w:t>个人职责:</w:t>
            </w:r>
          </w:p>
        </w:tc>
        <w:tc>
          <w:tcPr>
            <w:tcW w:w="8570" w:type="dxa"/>
            <w:shd w:val="clear" w:color="auto" w:fill="FFFFFF"/>
            <w:vAlign w:val="center"/>
          </w:tcPr>
          <w:p w:rsidR="006B5165" w:rsidRPr="006B5165" w:rsidRDefault="006B5165" w:rsidP="00DB46DB">
            <w:pPr>
              <w:pStyle w:val="Char2"/>
              <w:wordWrap w:val="0"/>
              <w:spacing w:before="0" w:beforeAutospacing="0" w:after="0" w:afterAutospacing="0" w:line="360" w:lineRule="auto"/>
              <w:rPr>
                <w:rFonts w:ascii="微软雅黑" w:eastAsia="微软雅黑" w:hAnsi="微软雅黑"/>
                <w:sz w:val="21"/>
                <w:szCs w:val="21"/>
                <w:shd w:val="clear" w:color="auto" w:fill="FFFFFF"/>
              </w:rPr>
            </w:pPr>
            <w:r w:rsidRPr="006B5165">
              <w:rPr>
                <w:rFonts w:ascii="微软雅黑" w:eastAsia="微软雅黑" w:hAnsi="微软雅黑"/>
                <w:color w:val="auto"/>
                <w:sz w:val="21"/>
              </w:rPr>
              <w:t>我与产品经理对接参与新模块的设计与开发，主要开发的模块有：</w:t>
            </w:r>
            <w:r w:rsidR="002E2682">
              <w:rPr>
                <w:rFonts w:ascii="微软雅黑" w:eastAsia="微软雅黑" w:hAnsi="微软雅黑"/>
                <w:color w:val="auto"/>
                <w:sz w:val="21"/>
              </w:rPr>
              <w:t>票据业务流转系统（票据数据流入流出</w:t>
            </w:r>
            <w:r w:rsidRPr="006B5165">
              <w:rPr>
                <w:rFonts w:ascii="微软雅黑" w:eastAsia="微软雅黑" w:hAnsi="微软雅黑"/>
                <w:color w:val="auto"/>
                <w:sz w:val="21"/>
              </w:rPr>
              <w:t>、</w:t>
            </w:r>
            <w:r w:rsidR="002E2682">
              <w:rPr>
                <w:rFonts w:ascii="微软雅黑" w:eastAsia="微软雅黑" w:hAnsi="微软雅黑"/>
                <w:color w:val="auto"/>
                <w:sz w:val="21"/>
              </w:rPr>
              <w:t>资金托管）等</w:t>
            </w:r>
            <w:r w:rsidR="00DB46DB">
              <w:rPr>
                <w:rFonts w:ascii="微软雅黑" w:eastAsia="微软雅黑" w:hAnsi="微软雅黑"/>
                <w:color w:val="auto"/>
                <w:sz w:val="21"/>
              </w:rPr>
              <w:t>业务模块</w:t>
            </w:r>
            <w:r w:rsidRPr="006B5165">
              <w:rPr>
                <w:rFonts w:ascii="微软雅黑" w:eastAsia="微软雅黑" w:hAnsi="微软雅黑"/>
                <w:color w:val="auto"/>
                <w:sz w:val="21"/>
              </w:rPr>
              <w:t>。解决系统版本升级后出现的各种问题。在项目上线时带领技术人员（</w:t>
            </w:r>
            <w:r w:rsidRPr="006B5165">
              <w:rPr>
                <w:rFonts w:ascii="微软雅黑" w:eastAsia="微软雅黑" w:hAnsi="微软雅黑" w:hint="eastAsia"/>
                <w:color w:val="auto"/>
                <w:sz w:val="21"/>
              </w:rPr>
              <w:t>担任</w:t>
            </w:r>
            <w:r w:rsidR="00DB46DB">
              <w:rPr>
                <w:rFonts w:ascii="微软雅黑" w:eastAsia="微软雅黑" w:hAnsi="微软雅黑"/>
                <w:color w:val="auto"/>
                <w:sz w:val="21"/>
              </w:rPr>
              <w:t>组长）前往</w:t>
            </w:r>
            <w:r w:rsidRPr="006B5165">
              <w:rPr>
                <w:rFonts w:ascii="微软雅黑" w:eastAsia="微软雅黑" w:hAnsi="微软雅黑"/>
                <w:color w:val="auto"/>
                <w:sz w:val="21"/>
              </w:rPr>
              <w:t>客户现场做工作支持。</w:t>
            </w:r>
          </w:p>
        </w:tc>
      </w:tr>
    </w:tbl>
    <w:p w:rsidR="006B5165" w:rsidRDefault="006B5165" w:rsidP="006B5165"/>
    <w:p w:rsidR="008D74D5" w:rsidRPr="006B5165" w:rsidRDefault="008D74D5" w:rsidP="00AA17B4">
      <w:pPr>
        <w:tabs>
          <w:tab w:val="left" w:pos="804"/>
        </w:tabs>
        <w:rPr>
          <w:rFonts w:ascii="微软雅黑" w:eastAsia="微软雅黑" w:hAnsi="微软雅黑"/>
          <w:szCs w:val="21"/>
        </w:rPr>
      </w:pPr>
    </w:p>
    <w:sectPr w:rsidR="008D74D5" w:rsidRPr="006B5165" w:rsidSect="001B2825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1E45" w:rsidRDefault="001F1E45" w:rsidP="00C02DC3">
      <w:r>
        <w:separator/>
      </w:r>
    </w:p>
  </w:endnote>
  <w:endnote w:type="continuationSeparator" w:id="0">
    <w:p w:rsidR="001F1E45" w:rsidRDefault="001F1E45" w:rsidP="00C02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1E45" w:rsidRDefault="001F1E45" w:rsidP="00C02DC3">
      <w:r>
        <w:separator/>
      </w:r>
    </w:p>
  </w:footnote>
  <w:footnote w:type="continuationSeparator" w:id="0">
    <w:p w:rsidR="001F1E45" w:rsidRDefault="001F1E45" w:rsidP="00C02D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FBE0462"/>
    <w:multiLevelType w:val="singleLevel"/>
    <w:tmpl w:val="8FBE0462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037720CF"/>
    <w:multiLevelType w:val="hybridMultilevel"/>
    <w:tmpl w:val="9A26217A"/>
    <w:lvl w:ilvl="0" w:tplc="BC92A18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250C43"/>
    <w:multiLevelType w:val="hybridMultilevel"/>
    <w:tmpl w:val="23A0025A"/>
    <w:lvl w:ilvl="0" w:tplc="D9705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472187"/>
    <w:multiLevelType w:val="hybridMultilevel"/>
    <w:tmpl w:val="0044A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531692"/>
    <w:multiLevelType w:val="hybridMultilevel"/>
    <w:tmpl w:val="34A64874"/>
    <w:lvl w:ilvl="0" w:tplc="1FA0C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732C28"/>
    <w:multiLevelType w:val="multilevel"/>
    <w:tmpl w:val="14732C2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5016B1"/>
    <w:multiLevelType w:val="hybridMultilevel"/>
    <w:tmpl w:val="8A928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92A06AD"/>
    <w:multiLevelType w:val="hybridMultilevel"/>
    <w:tmpl w:val="8C6C7B3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CD48FA"/>
    <w:multiLevelType w:val="hybridMultilevel"/>
    <w:tmpl w:val="C6345C44"/>
    <w:lvl w:ilvl="0" w:tplc="0F3487C2">
      <w:start w:val="1"/>
      <w:numFmt w:val="decimalEnclosedCircle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57B7F25"/>
    <w:multiLevelType w:val="hybridMultilevel"/>
    <w:tmpl w:val="A07EA9D8"/>
    <w:lvl w:ilvl="0" w:tplc="EEB66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AC5BC2"/>
    <w:multiLevelType w:val="hybridMultilevel"/>
    <w:tmpl w:val="767A9992"/>
    <w:lvl w:ilvl="0" w:tplc="734CB7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194286"/>
    <w:multiLevelType w:val="hybridMultilevel"/>
    <w:tmpl w:val="4F667D52"/>
    <w:lvl w:ilvl="0" w:tplc="0602F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9E1D4A"/>
    <w:multiLevelType w:val="hybridMultilevel"/>
    <w:tmpl w:val="612C55EC"/>
    <w:lvl w:ilvl="0" w:tplc="AADC3C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6" w15:restartNumberingAfterBreak="0">
    <w:nsid w:val="411F7135"/>
    <w:multiLevelType w:val="multilevel"/>
    <w:tmpl w:val="411F713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BAC5955"/>
    <w:multiLevelType w:val="hybridMultilevel"/>
    <w:tmpl w:val="D0BA19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BAE0975"/>
    <w:multiLevelType w:val="hybridMultilevel"/>
    <w:tmpl w:val="E0F82E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58E50EF"/>
    <w:multiLevelType w:val="hybridMultilevel"/>
    <w:tmpl w:val="382C614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FE60B2A"/>
    <w:multiLevelType w:val="multilevel"/>
    <w:tmpl w:val="6FE60B2A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000000" w:themeColor="text1"/>
        <w:u w:color="8496B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3985074"/>
    <w:multiLevelType w:val="hybridMultilevel"/>
    <w:tmpl w:val="6A3E6A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6F6D90"/>
    <w:multiLevelType w:val="hybridMultilevel"/>
    <w:tmpl w:val="89D05236"/>
    <w:lvl w:ilvl="0" w:tplc="62EA2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EC075D"/>
    <w:multiLevelType w:val="multilevel"/>
    <w:tmpl w:val="7AEC075D"/>
    <w:lvl w:ilvl="0">
      <w:start w:val="1"/>
      <w:numFmt w:val="bullet"/>
      <w:lvlText w:val=""/>
      <w:lvlJc w:val="left"/>
      <w:pPr>
        <w:ind w:left="567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>
      <w:start w:val="3"/>
      <w:numFmt w:val="decimal"/>
      <w:lvlText w:val="%3."/>
      <w:lvlJc w:val="left"/>
      <w:pPr>
        <w:ind w:left="1483" w:hanging="36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9"/>
  </w:num>
  <w:num w:numId="4">
    <w:abstractNumId w:val="25"/>
  </w:num>
  <w:num w:numId="5">
    <w:abstractNumId w:val="1"/>
  </w:num>
  <w:num w:numId="6">
    <w:abstractNumId w:val="20"/>
  </w:num>
  <w:num w:numId="7">
    <w:abstractNumId w:val="15"/>
  </w:num>
  <w:num w:numId="8">
    <w:abstractNumId w:val="18"/>
  </w:num>
  <w:num w:numId="9">
    <w:abstractNumId w:val="17"/>
  </w:num>
  <w:num w:numId="10">
    <w:abstractNumId w:val="24"/>
  </w:num>
  <w:num w:numId="11">
    <w:abstractNumId w:val="21"/>
  </w:num>
  <w:num w:numId="12">
    <w:abstractNumId w:val="8"/>
  </w:num>
  <w:num w:numId="13">
    <w:abstractNumId w:val="2"/>
  </w:num>
  <w:num w:numId="14">
    <w:abstractNumId w:val="22"/>
  </w:num>
  <w:num w:numId="15">
    <w:abstractNumId w:val="10"/>
  </w:num>
  <w:num w:numId="16">
    <w:abstractNumId w:val="23"/>
  </w:num>
  <w:num w:numId="17">
    <w:abstractNumId w:val="11"/>
  </w:num>
  <w:num w:numId="18">
    <w:abstractNumId w:val="14"/>
  </w:num>
  <w:num w:numId="19">
    <w:abstractNumId w:val="27"/>
  </w:num>
  <w:num w:numId="20">
    <w:abstractNumId w:val="12"/>
  </w:num>
  <w:num w:numId="21">
    <w:abstractNumId w:val="5"/>
  </w:num>
  <w:num w:numId="22">
    <w:abstractNumId w:val="26"/>
  </w:num>
  <w:num w:numId="23">
    <w:abstractNumId w:val="3"/>
  </w:num>
  <w:num w:numId="24">
    <w:abstractNumId w:val="13"/>
  </w:num>
  <w:num w:numId="25">
    <w:abstractNumId w:val="7"/>
  </w:num>
  <w:num w:numId="26">
    <w:abstractNumId w:val="4"/>
  </w:num>
  <w:num w:numId="27">
    <w:abstractNumId w:val="1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5C"/>
    <w:rsid w:val="000023C7"/>
    <w:rsid w:val="00007A5C"/>
    <w:rsid w:val="00014496"/>
    <w:rsid w:val="0002655D"/>
    <w:rsid w:val="00027211"/>
    <w:rsid w:val="00032CD9"/>
    <w:rsid w:val="000353EC"/>
    <w:rsid w:val="000374B0"/>
    <w:rsid w:val="00044593"/>
    <w:rsid w:val="00044C8C"/>
    <w:rsid w:val="00061782"/>
    <w:rsid w:val="00087996"/>
    <w:rsid w:val="000E09D7"/>
    <w:rsid w:val="000E6BA7"/>
    <w:rsid w:val="000E71EC"/>
    <w:rsid w:val="000F7710"/>
    <w:rsid w:val="0011232D"/>
    <w:rsid w:val="001275F7"/>
    <w:rsid w:val="001364B9"/>
    <w:rsid w:val="001375CF"/>
    <w:rsid w:val="001467F6"/>
    <w:rsid w:val="0016124F"/>
    <w:rsid w:val="00175D60"/>
    <w:rsid w:val="00187347"/>
    <w:rsid w:val="0019604F"/>
    <w:rsid w:val="001B2825"/>
    <w:rsid w:val="001D41BC"/>
    <w:rsid w:val="001E105E"/>
    <w:rsid w:val="001F1E45"/>
    <w:rsid w:val="002447B0"/>
    <w:rsid w:val="00263BEC"/>
    <w:rsid w:val="002B17AE"/>
    <w:rsid w:val="002B5F53"/>
    <w:rsid w:val="002D1533"/>
    <w:rsid w:val="002D1A11"/>
    <w:rsid w:val="002D5A75"/>
    <w:rsid w:val="002E2682"/>
    <w:rsid w:val="00301900"/>
    <w:rsid w:val="00346586"/>
    <w:rsid w:val="00347D32"/>
    <w:rsid w:val="00362C2C"/>
    <w:rsid w:val="003707B8"/>
    <w:rsid w:val="00372587"/>
    <w:rsid w:val="0037264A"/>
    <w:rsid w:val="00375F9B"/>
    <w:rsid w:val="00383EBE"/>
    <w:rsid w:val="00394132"/>
    <w:rsid w:val="003D4DBC"/>
    <w:rsid w:val="003D589F"/>
    <w:rsid w:val="003E714C"/>
    <w:rsid w:val="003F2623"/>
    <w:rsid w:val="003F5337"/>
    <w:rsid w:val="004117FB"/>
    <w:rsid w:val="00423461"/>
    <w:rsid w:val="00427993"/>
    <w:rsid w:val="00433A43"/>
    <w:rsid w:val="00434703"/>
    <w:rsid w:val="00445414"/>
    <w:rsid w:val="0045689B"/>
    <w:rsid w:val="004865D2"/>
    <w:rsid w:val="004C72B1"/>
    <w:rsid w:val="004E3A19"/>
    <w:rsid w:val="0052174B"/>
    <w:rsid w:val="00533208"/>
    <w:rsid w:val="005415B9"/>
    <w:rsid w:val="00552748"/>
    <w:rsid w:val="00577AC1"/>
    <w:rsid w:val="0058101E"/>
    <w:rsid w:val="00587183"/>
    <w:rsid w:val="005A06C6"/>
    <w:rsid w:val="005A7100"/>
    <w:rsid w:val="005B02B7"/>
    <w:rsid w:val="005B4241"/>
    <w:rsid w:val="005B5B42"/>
    <w:rsid w:val="005D628C"/>
    <w:rsid w:val="005E2229"/>
    <w:rsid w:val="005E5628"/>
    <w:rsid w:val="005F15E2"/>
    <w:rsid w:val="0061738C"/>
    <w:rsid w:val="00620C8A"/>
    <w:rsid w:val="00620D0C"/>
    <w:rsid w:val="006274E7"/>
    <w:rsid w:val="006455A7"/>
    <w:rsid w:val="00661E9B"/>
    <w:rsid w:val="00666D21"/>
    <w:rsid w:val="006A32A5"/>
    <w:rsid w:val="006A391C"/>
    <w:rsid w:val="006B0144"/>
    <w:rsid w:val="006B5165"/>
    <w:rsid w:val="006C0CEF"/>
    <w:rsid w:val="006D46E2"/>
    <w:rsid w:val="006D5295"/>
    <w:rsid w:val="006D5537"/>
    <w:rsid w:val="006F0422"/>
    <w:rsid w:val="006F6966"/>
    <w:rsid w:val="00725CD9"/>
    <w:rsid w:val="00727747"/>
    <w:rsid w:val="007414DA"/>
    <w:rsid w:val="0074253C"/>
    <w:rsid w:val="00750A5B"/>
    <w:rsid w:val="00764E6B"/>
    <w:rsid w:val="00770741"/>
    <w:rsid w:val="00782492"/>
    <w:rsid w:val="00793031"/>
    <w:rsid w:val="007C4145"/>
    <w:rsid w:val="007C5AAD"/>
    <w:rsid w:val="007F530C"/>
    <w:rsid w:val="00831388"/>
    <w:rsid w:val="0084000E"/>
    <w:rsid w:val="00845B14"/>
    <w:rsid w:val="0086333B"/>
    <w:rsid w:val="00871548"/>
    <w:rsid w:val="00872C73"/>
    <w:rsid w:val="008A541F"/>
    <w:rsid w:val="008B7D33"/>
    <w:rsid w:val="008C57DD"/>
    <w:rsid w:val="008D74D5"/>
    <w:rsid w:val="008E36DB"/>
    <w:rsid w:val="008F1377"/>
    <w:rsid w:val="008F47DB"/>
    <w:rsid w:val="009061FB"/>
    <w:rsid w:val="00913548"/>
    <w:rsid w:val="00914861"/>
    <w:rsid w:val="009220E2"/>
    <w:rsid w:val="00943453"/>
    <w:rsid w:val="00957D4B"/>
    <w:rsid w:val="009743AE"/>
    <w:rsid w:val="00980FE5"/>
    <w:rsid w:val="00994394"/>
    <w:rsid w:val="00997C0F"/>
    <w:rsid w:val="009B0A66"/>
    <w:rsid w:val="009B319E"/>
    <w:rsid w:val="009C7F1D"/>
    <w:rsid w:val="009E0366"/>
    <w:rsid w:val="009F7037"/>
    <w:rsid w:val="00A140F8"/>
    <w:rsid w:val="00A14185"/>
    <w:rsid w:val="00A21E6A"/>
    <w:rsid w:val="00A23C8A"/>
    <w:rsid w:val="00A340CA"/>
    <w:rsid w:val="00A348AE"/>
    <w:rsid w:val="00A616D0"/>
    <w:rsid w:val="00A7519F"/>
    <w:rsid w:val="00A76116"/>
    <w:rsid w:val="00A77D53"/>
    <w:rsid w:val="00A83D59"/>
    <w:rsid w:val="00A87637"/>
    <w:rsid w:val="00A94621"/>
    <w:rsid w:val="00AA17B4"/>
    <w:rsid w:val="00AC251B"/>
    <w:rsid w:val="00AD6885"/>
    <w:rsid w:val="00AF70D0"/>
    <w:rsid w:val="00B0719B"/>
    <w:rsid w:val="00B07791"/>
    <w:rsid w:val="00B10508"/>
    <w:rsid w:val="00B27D08"/>
    <w:rsid w:val="00B27E1B"/>
    <w:rsid w:val="00B352A8"/>
    <w:rsid w:val="00B474AA"/>
    <w:rsid w:val="00B62F0D"/>
    <w:rsid w:val="00B86DCE"/>
    <w:rsid w:val="00B951D8"/>
    <w:rsid w:val="00BB20FD"/>
    <w:rsid w:val="00BD388F"/>
    <w:rsid w:val="00C02DC3"/>
    <w:rsid w:val="00C145FF"/>
    <w:rsid w:val="00C271D1"/>
    <w:rsid w:val="00C47F17"/>
    <w:rsid w:val="00C517DD"/>
    <w:rsid w:val="00C61990"/>
    <w:rsid w:val="00C6686C"/>
    <w:rsid w:val="00C83858"/>
    <w:rsid w:val="00CA11AD"/>
    <w:rsid w:val="00CB6095"/>
    <w:rsid w:val="00CD2EB9"/>
    <w:rsid w:val="00CD41A9"/>
    <w:rsid w:val="00CF0D0E"/>
    <w:rsid w:val="00CF5CDB"/>
    <w:rsid w:val="00CF6BA0"/>
    <w:rsid w:val="00D001CD"/>
    <w:rsid w:val="00D042D4"/>
    <w:rsid w:val="00D23FC0"/>
    <w:rsid w:val="00D32FBA"/>
    <w:rsid w:val="00D33B8E"/>
    <w:rsid w:val="00D41035"/>
    <w:rsid w:val="00D50C4F"/>
    <w:rsid w:val="00D7054C"/>
    <w:rsid w:val="00D85FEA"/>
    <w:rsid w:val="00D93FC1"/>
    <w:rsid w:val="00DB46DB"/>
    <w:rsid w:val="00DD6ABE"/>
    <w:rsid w:val="00DE2D5F"/>
    <w:rsid w:val="00E17339"/>
    <w:rsid w:val="00E27B21"/>
    <w:rsid w:val="00E3325E"/>
    <w:rsid w:val="00E3445D"/>
    <w:rsid w:val="00E37852"/>
    <w:rsid w:val="00E47BE9"/>
    <w:rsid w:val="00E47FA9"/>
    <w:rsid w:val="00E8198E"/>
    <w:rsid w:val="00E90202"/>
    <w:rsid w:val="00EA0AC4"/>
    <w:rsid w:val="00EA7756"/>
    <w:rsid w:val="00EB0343"/>
    <w:rsid w:val="00EB7965"/>
    <w:rsid w:val="00ED7BFE"/>
    <w:rsid w:val="00EE62C5"/>
    <w:rsid w:val="00F22757"/>
    <w:rsid w:val="00F23087"/>
    <w:rsid w:val="00F37218"/>
    <w:rsid w:val="00F45227"/>
    <w:rsid w:val="00F644C7"/>
    <w:rsid w:val="00F70C75"/>
    <w:rsid w:val="00F7451D"/>
    <w:rsid w:val="00F90C55"/>
    <w:rsid w:val="00FA592D"/>
    <w:rsid w:val="00FA7910"/>
    <w:rsid w:val="00FB382D"/>
    <w:rsid w:val="00FC3295"/>
    <w:rsid w:val="00FD08D0"/>
    <w:rsid w:val="00FD75DF"/>
    <w:rsid w:val="00FE141D"/>
    <w:rsid w:val="00FF6F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A49280-54AB-4BF7-B6AA-7776608A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D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05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02D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02D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02D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02DC3"/>
    <w:rPr>
      <w:sz w:val="18"/>
      <w:szCs w:val="18"/>
    </w:rPr>
  </w:style>
  <w:style w:type="paragraph" w:styleId="a6">
    <w:name w:val="List Paragraph"/>
    <w:basedOn w:val="a"/>
    <w:uiPriority w:val="34"/>
    <w:qFormat/>
    <w:rsid w:val="00C61990"/>
    <w:pPr>
      <w:ind w:firstLineChars="200" w:firstLine="420"/>
    </w:pPr>
  </w:style>
  <w:style w:type="paragraph" w:styleId="a7">
    <w:name w:val="List Bullet"/>
    <w:basedOn w:val="a"/>
    <w:unhideWhenUsed/>
    <w:rsid w:val="0011232D"/>
    <w:pPr>
      <w:widowControl/>
      <w:tabs>
        <w:tab w:val="left" w:pos="360"/>
      </w:tabs>
      <w:ind w:left="360" w:hanging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8">
    <w:name w:val="正文_缩近"/>
    <w:basedOn w:val="a"/>
    <w:qFormat/>
    <w:rsid w:val="00CF5CDB"/>
    <w:pPr>
      <w:widowControl/>
      <w:spacing w:line="360" w:lineRule="auto"/>
      <w:ind w:firstLineChars="200" w:firstLine="200"/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customStyle="1" w:styleId="1">
    <w:name w:val="列出段落1"/>
    <w:basedOn w:val="a"/>
    <w:qFormat/>
    <w:rsid w:val="00533208"/>
    <w:pPr>
      <w:widowControl/>
      <w:ind w:firstLineChars="200" w:firstLine="420"/>
    </w:pPr>
    <w:rPr>
      <w:rFonts w:ascii="Arial" w:eastAsia="微软雅黑" w:hAnsi="Arial"/>
      <w:szCs w:val="44"/>
    </w:rPr>
  </w:style>
  <w:style w:type="paragraph" w:styleId="a9">
    <w:name w:val="Normal (Web)"/>
    <w:basedOn w:val="a"/>
    <w:uiPriority w:val="99"/>
    <w:unhideWhenUsed/>
    <w:qFormat/>
    <w:rsid w:val="00B62F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B27E1B"/>
    <w:rPr>
      <w:color w:val="0563C1" w:themeColor="hyperlink"/>
      <w:u w:val="single"/>
    </w:rPr>
  </w:style>
  <w:style w:type="paragraph" w:styleId="ab">
    <w:name w:val="Body Text"/>
    <w:basedOn w:val="a"/>
    <w:link w:val="Char1"/>
    <w:uiPriority w:val="1"/>
    <w:qFormat/>
    <w:rsid w:val="00AA17B4"/>
    <w:pPr>
      <w:autoSpaceDE w:val="0"/>
      <w:autoSpaceDN w:val="0"/>
      <w:ind w:left="731"/>
      <w:jc w:val="left"/>
    </w:pPr>
    <w:rPr>
      <w:rFonts w:ascii="Arial Unicode MS" w:eastAsia="Arial Unicode MS" w:hAnsi="Arial Unicode MS" w:cs="Arial Unicode MS"/>
      <w:kern w:val="0"/>
      <w:szCs w:val="21"/>
      <w:lang w:val="zh-CN" w:bidi="zh-CN"/>
    </w:rPr>
  </w:style>
  <w:style w:type="character" w:customStyle="1" w:styleId="Char1">
    <w:name w:val="正文文本 Char"/>
    <w:basedOn w:val="a0"/>
    <w:link w:val="ab"/>
    <w:uiPriority w:val="1"/>
    <w:rsid w:val="00AA17B4"/>
    <w:rPr>
      <w:rFonts w:ascii="Arial Unicode MS" w:eastAsia="Arial Unicode MS" w:hAnsi="Arial Unicode MS" w:cs="Arial Unicode MS"/>
      <w:kern w:val="0"/>
      <w:szCs w:val="21"/>
      <w:lang w:val="zh-CN" w:bidi="zh-CN"/>
    </w:rPr>
  </w:style>
  <w:style w:type="paragraph" w:styleId="3">
    <w:name w:val="List Number 3"/>
    <w:basedOn w:val="a"/>
    <w:qFormat/>
    <w:rsid w:val="006B5165"/>
    <w:pPr>
      <w:numPr>
        <w:numId w:val="28"/>
      </w:numPr>
    </w:pPr>
  </w:style>
  <w:style w:type="paragraph" w:customStyle="1" w:styleId="Char2">
    <w:name w:val="普通(网站) Char"/>
    <w:basedOn w:val="a"/>
    <w:qFormat/>
    <w:rsid w:val="006B5165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MaSai</dc:creator>
  <cp:lastModifiedBy>Microsoft 帐户</cp:lastModifiedBy>
  <cp:revision>13</cp:revision>
  <dcterms:created xsi:type="dcterms:W3CDTF">2020-12-23T03:54:00Z</dcterms:created>
  <dcterms:modified xsi:type="dcterms:W3CDTF">2020-12-24T02:24:00Z</dcterms:modified>
</cp:coreProperties>
</file>